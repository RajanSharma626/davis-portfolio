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D25C78" w14:textId="77777777" w:rsidR="00DD7D63" w:rsidRDefault="00CC44BC">
      <w:pPr>
        <w:pStyle w:val="divname"/>
        <w:pBdr>
          <w:bottom w:val="none" w:sz="0" w:space="0" w:color="auto"/>
        </w:pBdr>
        <w:rPr>
          <w:rFonts w:ascii="Georgia" w:eastAsia="Georgia" w:hAnsi="Georgia" w:cs="Georgia"/>
        </w:rPr>
      </w:pPr>
      <w:r>
        <w:rPr>
          <w:rStyle w:val="span"/>
          <w:rFonts w:ascii="Georgia" w:eastAsia="Georgia" w:hAnsi="Georgia" w:cs="Georgia"/>
          <w:sz w:val="42"/>
          <w:szCs w:val="42"/>
        </w:rPr>
        <w:t xml:space="preserve">DAVIS </w:t>
      </w:r>
      <w:r>
        <w:rPr>
          <w:rStyle w:val="spanlName"/>
          <w:rFonts w:ascii="Georgia" w:eastAsia="Georgia" w:hAnsi="Georgia" w:cs="Georgia"/>
          <w:sz w:val="42"/>
          <w:szCs w:val="42"/>
        </w:rPr>
        <w:t>TRAN</w:t>
      </w:r>
    </w:p>
    <w:p w14:paraId="7432580F" w14:textId="77777777" w:rsidR="00DD7D63" w:rsidRDefault="00CC44BC">
      <w:pPr>
        <w:pStyle w:val="div"/>
        <w:spacing w:line="0" w:lineRule="atLeast"/>
        <w:rPr>
          <w:rFonts w:ascii="Georgia" w:eastAsia="Georgia" w:hAnsi="Georgia" w:cs="Georgia"/>
          <w:sz w:val="0"/>
          <w:szCs w:val="0"/>
        </w:rPr>
      </w:pPr>
      <w:r>
        <w:rPr>
          <w:rFonts w:ascii="Georgia" w:eastAsia="Georgia" w:hAnsi="Georgia" w:cs="Georgia"/>
          <w:sz w:val="0"/>
          <w:szCs w:val="0"/>
        </w:rPr>
        <w:t> </w:t>
      </w:r>
    </w:p>
    <w:p w14:paraId="6000F54E" w14:textId="1E4F3913" w:rsidR="00814A9E" w:rsidRPr="00924988" w:rsidRDefault="00814A9E" w:rsidP="00814A9E">
      <w:pPr>
        <w:pStyle w:val="divaddress"/>
        <w:spacing w:before="40"/>
        <w:rPr>
          <w:rFonts w:asciiTheme="majorHAnsi" w:eastAsia="Georgia" w:hAnsiTheme="majorHAnsi" w:cs="Georgia"/>
          <w:sz w:val="20"/>
          <w:szCs w:val="20"/>
        </w:rPr>
      </w:pPr>
      <w:r w:rsidRPr="00924988">
        <w:rPr>
          <w:rStyle w:val="span"/>
          <w:rFonts w:asciiTheme="majorHAnsi" w:eastAsia="Georgia" w:hAnsiTheme="majorHAnsi" w:cs="Georgia"/>
          <w:sz w:val="20"/>
          <w:szCs w:val="20"/>
        </w:rPr>
        <w:t xml:space="preserve">8430 </w:t>
      </w:r>
      <w:proofErr w:type="spellStart"/>
      <w:r w:rsidRPr="00924988">
        <w:rPr>
          <w:rStyle w:val="span"/>
          <w:rFonts w:asciiTheme="majorHAnsi" w:eastAsia="Georgia" w:hAnsiTheme="majorHAnsi" w:cs="Georgia"/>
          <w:sz w:val="20"/>
          <w:szCs w:val="20"/>
        </w:rPr>
        <w:t>Montravail</w:t>
      </w:r>
      <w:proofErr w:type="spellEnd"/>
      <w:r w:rsidRPr="00924988">
        <w:rPr>
          <w:rStyle w:val="span"/>
          <w:rFonts w:asciiTheme="majorHAnsi" w:eastAsia="Georgia" w:hAnsiTheme="majorHAnsi" w:cs="Georgia"/>
          <w:sz w:val="20"/>
          <w:szCs w:val="20"/>
        </w:rPr>
        <w:t xml:space="preserve"> Cir, Apt 336, Temple Terrace, 33637 FL | (239) 244-6482 | </w:t>
      </w:r>
      <w:r w:rsidR="00E9359B">
        <w:rPr>
          <w:rStyle w:val="span"/>
          <w:rFonts w:asciiTheme="majorHAnsi" w:eastAsia="Georgia" w:hAnsiTheme="majorHAnsi" w:cs="Georgia"/>
          <w:sz w:val="20"/>
          <w:szCs w:val="20"/>
        </w:rPr>
        <w:t>trandavisocc@gmail.</w:t>
      </w:r>
      <w:r w:rsidR="0028611D" w:rsidRPr="00924988">
        <w:rPr>
          <w:rStyle w:val="span"/>
          <w:rFonts w:asciiTheme="majorHAnsi" w:eastAsia="Georgia" w:hAnsiTheme="majorHAnsi" w:cs="Georgia"/>
          <w:sz w:val="20"/>
          <w:szCs w:val="20"/>
        </w:rPr>
        <w:t>com</w:t>
      </w:r>
      <w:r w:rsidRPr="00924988">
        <w:rPr>
          <w:rFonts w:asciiTheme="majorHAnsi" w:eastAsia="Georgia" w:hAnsiTheme="majorHAnsi" w:cs="Georgia"/>
          <w:sz w:val="20"/>
          <w:szCs w:val="20"/>
        </w:rPr>
        <w:t xml:space="preserve"> </w:t>
      </w:r>
    </w:p>
    <w:p w14:paraId="3F7DAAF4" w14:textId="77777777" w:rsidR="00DD7D63" w:rsidRDefault="00CC44BC">
      <w:pPr>
        <w:pStyle w:val="divdocumentdivsectiontitle"/>
        <w:spacing w:before="160" w:after="60"/>
        <w:jc w:val="center"/>
        <w:rPr>
          <w:rFonts w:ascii="Georgia" w:eastAsia="Georgia" w:hAnsi="Georgia" w:cs="Georgia"/>
          <w:b/>
          <w:bCs/>
        </w:rPr>
      </w:pPr>
      <w:r>
        <w:rPr>
          <w:rFonts w:ascii="Georgia" w:eastAsia="Georgia" w:hAnsi="Georgia" w:cs="Georgia"/>
          <w:b/>
          <w:bCs/>
        </w:rPr>
        <w:t>SUMMARY</w:t>
      </w:r>
    </w:p>
    <w:p w14:paraId="531421C4" w14:textId="3614A315" w:rsidR="00DD7D63" w:rsidRDefault="00CC44BC">
      <w:pPr>
        <w:pStyle w:val="p"/>
        <w:rPr>
          <w:rFonts w:ascii="Georgia" w:eastAsia="Georgia" w:hAnsi="Georgia" w:cs="Georgia"/>
          <w:sz w:val="20"/>
          <w:szCs w:val="20"/>
        </w:rPr>
      </w:pPr>
      <w:r>
        <w:rPr>
          <w:rFonts w:ascii="Georgia" w:eastAsia="Georgia" w:hAnsi="Georgia" w:cs="Georgia"/>
          <w:sz w:val="20"/>
          <w:szCs w:val="20"/>
        </w:rPr>
        <w:t>Experienced Information Systems Security Engineer with a proven track record of implementing industry-leading IT best practices and designing resilient security controls. Graduated with a B.S. in Computer Information Systems (CIS) from Florida Gulf Coast University, demonstrating a solid foundation in MYSQL and mobile app development. Prepared to excel in complex technological endeavors, actively pursuing opportunities within institutions to drive organizational growth and contribute to ongoing industry knowledge advancement.</w:t>
      </w:r>
    </w:p>
    <w:p w14:paraId="46602ED9" w14:textId="77777777" w:rsidR="00DD7D63" w:rsidRDefault="00CC44BC">
      <w:pPr>
        <w:pStyle w:val="divdocumentdivsectiontitle"/>
        <w:spacing w:after="60"/>
        <w:jc w:val="center"/>
        <w:rPr>
          <w:rFonts w:ascii="Georgia" w:eastAsia="Georgia" w:hAnsi="Georgia" w:cs="Georgia"/>
          <w:b/>
          <w:bCs/>
        </w:rPr>
      </w:pPr>
      <w:r>
        <w:rPr>
          <w:rFonts w:ascii="Georgia" w:eastAsia="Georgia" w:hAnsi="Georgia" w:cs="Georgia"/>
          <w:b/>
          <w:bCs/>
        </w:rPr>
        <w:t>CORE COMPETENCIES</w:t>
      </w:r>
    </w:p>
    <w:tbl>
      <w:tblPr>
        <w:tblStyle w:val="divdocumenttable"/>
        <w:tblW w:w="0" w:type="auto"/>
        <w:tblLayout w:type="fixed"/>
        <w:tblCellMar>
          <w:left w:w="0" w:type="dxa"/>
          <w:right w:w="0" w:type="dxa"/>
        </w:tblCellMar>
        <w:tblLook w:val="05E0" w:firstRow="1" w:lastRow="1" w:firstColumn="1" w:lastColumn="1" w:noHBand="0" w:noVBand="1"/>
      </w:tblPr>
      <w:tblGrid>
        <w:gridCol w:w="5880"/>
        <w:gridCol w:w="5880"/>
      </w:tblGrid>
      <w:tr w:rsidR="00DD7D63" w14:paraId="1F5A92D5" w14:textId="77777777">
        <w:tc>
          <w:tcPr>
            <w:tcW w:w="5880" w:type="dxa"/>
            <w:tcMar>
              <w:top w:w="0" w:type="dxa"/>
              <w:left w:w="0" w:type="dxa"/>
              <w:bottom w:w="0" w:type="dxa"/>
              <w:right w:w="0" w:type="dxa"/>
            </w:tcMar>
            <w:hideMark/>
          </w:tcPr>
          <w:p w14:paraId="72F22215" w14:textId="77777777" w:rsidR="00DD7D63" w:rsidRDefault="00CC44BC">
            <w:pPr>
              <w:pStyle w:val="ulli"/>
              <w:numPr>
                <w:ilvl w:val="0"/>
                <w:numId w:val="1"/>
              </w:numPr>
              <w:ind w:left="640" w:hanging="252"/>
              <w:rPr>
                <w:rFonts w:ascii="Georgia" w:eastAsia="Georgia" w:hAnsi="Georgia" w:cs="Georgia"/>
                <w:sz w:val="20"/>
                <w:szCs w:val="20"/>
              </w:rPr>
            </w:pPr>
            <w:r>
              <w:rPr>
                <w:rFonts w:ascii="Georgia" w:eastAsia="Georgia" w:hAnsi="Georgia" w:cs="Georgia"/>
                <w:sz w:val="20"/>
                <w:szCs w:val="20"/>
              </w:rPr>
              <w:t>Python</w:t>
            </w:r>
          </w:p>
          <w:p w14:paraId="4E126502" w14:textId="77777777" w:rsidR="00DD7D63" w:rsidRDefault="00CC44BC">
            <w:pPr>
              <w:pStyle w:val="ulli"/>
              <w:numPr>
                <w:ilvl w:val="0"/>
                <w:numId w:val="1"/>
              </w:numPr>
              <w:ind w:left="640" w:hanging="252"/>
              <w:rPr>
                <w:rFonts w:ascii="Georgia" w:eastAsia="Georgia" w:hAnsi="Georgia" w:cs="Georgia"/>
                <w:sz w:val="20"/>
                <w:szCs w:val="20"/>
              </w:rPr>
            </w:pPr>
            <w:r>
              <w:rPr>
                <w:rFonts w:ascii="Georgia" w:eastAsia="Georgia" w:hAnsi="Georgia" w:cs="Georgia"/>
                <w:sz w:val="20"/>
                <w:szCs w:val="20"/>
              </w:rPr>
              <w:t>MYSQL</w:t>
            </w:r>
          </w:p>
          <w:p w14:paraId="32B9CE6D" w14:textId="77777777" w:rsidR="00DD7D63" w:rsidRDefault="00CC44BC">
            <w:pPr>
              <w:pStyle w:val="ulli"/>
              <w:numPr>
                <w:ilvl w:val="0"/>
                <w:numId w:val="1"/>
              </w:numPr>
              <w:ind w:left="640" w:hanging="252"/>
              <w:rPr>
                <w:rFonts w:ascii="Georgia" w:eastAsia="Georgia" w:hAnsi="Georgia" w:cs="Georgia"/>
                <w:sz w:val="20"/>
                <w:szCs w:val="20"/>
              </w:rPr>
            </w:pPr>
            <w:r>
              <w:rPr>
                <w:rFonts w:ascii="Georgia" w:eastAsia="Georgia" w:hAnsi="Georgia" w:cs="Georgia"/>
                <w:sz w:val="20"/>
                <w:szCs w:val="20"/>
              </w:rPr>
              <w:t>UI, and UX design</w:t>
            </w:r>
          </w:p>
          <w:p w14:paraId="1D30F721" w14:textId="77777777" w:rsidR="00DD7D63" w:rsidRDefault="00CC44BC">
            <w:pPr>
              <w:pStyle w:val="ulli"/>
              <w:numPr>
                <w:ilvl w:val="0"/>
                <w:numId w:val="1"/>
              </w:numPr>
              <w:ind w:left="640" w:hanging="252"/>
              <w:rPr>
                <w:rFonts w:ascii="Georgia" w:eastAsia="Georgia" w:hAnsi="Georgia" w:cs="Georgia"/>
                <w:sz w:val="20"/>
                <w:szCs w:val="20"/>
              </w:rPr>
            </w:pPr>
            <w:r>
              <w:rPr>
                <w:rFonts w:ascii="Georgia" w:eastAsia="Georgia" w:hAnsi="Georgia" w:cs="Georgia"/>
                <w:sz w:val="20"/>
                <w:szCs w:val="20"/>
              </w:rPr>
              <w:t>Power BI</w:t>
            </w:r>
          </w:p>
          <w:p w14:paraId="6F00C348" w14:textId="75F1994C" w:rsidR="00DD7D63" w:rsidRDefault="00CC44BC">
            <w:pPr>
              <w:pStyle w:val="ulli"/>
              <w:numPr>
                <w:ilvl w:val="0"/>
                <w:numId w:val="1"/>
              </w:numPr>
              <w:ind w:left="640" w:hanging="252"/>
              <w:rPr>
                <w:rFonts w:ascii="Georgia" w:eastAsia="Georgia" w:hAnsi="Georgia" w:cs="Georgia"/>
                <w:sz w:val="20"/>
                <w:szCs w:val="20"/>
              </w:rPr>
            </w:pPr>
            <w:r>
              <w:rPr>
                <w:rFonts w:ascii="Georgia" w:eastAsia="Georgia" w:hAnsi="Georgia" w:cs="Georgia"/>
                <w:sz w:val="20"/>
                <w:szCs w:val="20"/>
              </w:rPr>
              <w:t>Microsoft Word</w:t>
            </w:r>
            <w:r w:rsidR="008351D1">
              <w:rPr>
                <w:rFonts w:ascii="Georgia" w:eastAsia="Georgia" w:hAnsi="Georgia" w:cs="Georgia"/>
                <w:sz w:val="20"/>
                <w:szCs w:val="20"/>
              </w:rPr>
              <w:t>, Excel, and Access</w:t>
            </w:r>
          </w:p>
          <w:p w14:paraId="7A85640F" w14:textId="3411EA12" w:rsidR="00EE25A4" w:rsidRPr="00EE25A4" w:rsidRDefault="00EE25A4" w:rsidP="00EE25A4">
            <w:pPr>
              <w:pStyle w:val="ulli"/>
              <w:numPr>
                <w:ilvl w:val="0"/>
                <w:numId w:val="1"/>
              </w:numPr>
              <w:ind w:left="640" w:hanging="252"/>
              <w:rPr>
                <w:rFonts w:ascii="Georgia" w:eastAsia="Georgia" w:hAnsi="Georgia" w:cs="Georgia"/>
                <w:sz w:val="20"/>
                <w:szCs w:val="20"/>
              </w:rPr>
            </w:pPr>
            <w:r>
              <w:rPr>
                <w:rFonts w:ascii="Georgia" w:eastAsia="Georgia" w:hAnsi="Georgia" w:cs="Georgia"/>
                <w:sz w:val="20"/>
                <w:szCs w:val="20"/>
              </w:rPr>
              <w:t>HTML/CSS</w:t>
            </w:r>
          </w:p>
        </w:tc>
        <w:tc>
          <w:tcPr>
            <w:tcW w:w="5880" w:type="dxa"/>
            <w:tcBorders>
              <w:left w:val="single" w:sz="8" w:space="0" w:color="FEFDFD"/>
            </w:tcBorders>
            <w:tcMar>
              <w:top w:w="0" w:type="dxa"/>
              <w:left w:w="0" w:type="dxa"/>
              <w:bottom w:w="0" w:type="dxa"/>
              <w:right w:w="0" w:type="dxa"/>
            </w:tcMar>
            <w:hideMark/>
          </w:tcPr>
          <w:p w14:paraId="6A5C80B1" w14:textId="37797230" w:rsidR="00DD7D63" w:rsidRDefault="008351D1">
            <w:pPr>
              <w:pStyle w:val="ulli"/>
              <w:numPr>
                <w:ilvl w:val="0"/>
                <w:numId w:val="2"/>
              </w:numPr>
              <w:ind w:left="640" w:hanging="252"/>
              <w:rPr>
                <w:rFonts w:ascii="Georgia" w:eastAsia="Georgia" w:hAnsi="Georgia" w:cs="Georgia"/>
                <w:sz w:val="20"/>
                <w:szCs w:val="20"/>
              </w:rPr>
            </w:pPr>
            <w:r>
              <w:rPr>
                <w:rFonts w:ascii="Georgia" w:eastAsia="Georgia" w:hAnsi="Georgia" w:cs="Georgia"/>
                <w:sz w:val="20"/>
                <w:szCs w:val="20"/>
              </w:rPr>
              <w:t>C++</w:t>
            </w:r>
          </w:p>
          <w:p w14:paraId="55E4D200" w14:textId="2325FC5B" w:rsidR="00557CE8" w:rsidRDefault="00557CE8">
            <w:pPr>
              <w:pStyle w:val="ulli"/>
              <w:numPr>
                <w:ilvl w:val="0"/>
                <w:numId w:val="2"/>
              </w:numPr>
              <w:ind w:left="640" w:hanging="252"/>
              <w:rPr>
                <w:rFonts w:ascii="Georgia" w:eastAsia="Georgia" w:hAnsi="Georgia" w:cs="Georgia"/>
                <w:sz w:val="20"/>
                <w:szCs w:val="20"/>
              </w:rPr>
            </w:pPr>
            <w:r>
              <w:rPr>
                <w:rFonts w:ascii="Georgia" w:eastAsia="Georgia" w:hAnsi="Georgia" w:cs="Georgia"/>
                <w:sz w:val="20"/>
                <w:szCs w:val="20"/>
              </w:rPr>
              <w:t>Kotlin/Java</w:t>
            </w:r>
          </w:p>
          <w:p w14:paraId="79C20035" w14:textId="77777777" w:rsidR="00DD7D63" w:rsidRDefault="00CC44BC">
            <w:pPr>
              <w:pStyle w:val="ulli"/>
              <w:numPr>
                <w:ilvl w:val="0"/>
                <w:numId w:val="2"/>
              </w:numPr>
              <w:ind w:left="640" w:hanging="252"/>
              <w:rPr>
                <w:rFonts w:ascii="Georgia" w:eastAsia="Georgia" w:hAnsi="Georgia" w:cs="Georgia"/>
                <w:sz w:val="20"/>
                <w:szCs w:val="20"/>
              </w:rPr>
            </w:pPr>
            <w:r>
              <w:rPr>
                <w:rFonts w:ascii="Georgia" w:eastAsia="Georgia" w:hAnsi="Georgia" w:cs="Georgia"/>
                <w:sz w:val="20"/>
                <w:szCs w:val="20"/>
              </w:rPr>
              <w:t>Systems &amp; Network Security</w:t>
            </w:r>
          </w:p>
          <w:p w14:paraId="228EDF67" w14:textId="77777777" w:rsidR="00DD7D63" w:rsidRDefault="00CC44BC">
            <w:pPr>
              <w:pStyle w:val="ulli"/>
              <w:numPr>
                <w:ilvl w:val="0"/>
                <w:numId w:val="2"/>
              </w:numPr>
              <w:ind w:left="640" w:hanging="252"/>
              <w:rPr>
                <w:rFonts w:ascii="Georgia" w:eastAsia="Georgia" w:hAnsi="Georgia" w:cs="Georgia"/>
                <w:sz w:val="20"/>
                <w:szCs w:val="20"/>
              </w:rPr>
            </w:pPr>
            <w:r>
              <w:rPr>
                <w:rFonts w:ascii="Georgia" w:eastAsia="Georgia" w:hAnsi="Georgia" w:cs="Georgia"/>
                <w:sz w:val="20"/>
                <w:szCs w:val="20"/>
              </w:rPr>
              <w:t>Incident Analysis &amp; Recovery</w:t>
            </w:r>
          </w:p>
          <w:p w14:paraId="4C19B160" w14:textId="77777777" w:rsidR="00DD7D63" w:rsidRDefault="00CC44BC">
            <w:pPr>
              <w:pStyle w:val="ulli"/>
              <w:numPr>
                <w:ilvl w:val="0"/>
                <w:numId w:val="2"/>
              </w:numPr>
              <w:ind w:left="640" w:hanging="252"/>
              <w:rPr>
                <w:rFonts w:ascii="Georgia" w:eastAsia="Georgia" w:hAnsi="Georgia" w:cs="Georgia"/>
                <w:sz w:val="20"/>
                <w:szCs w:val="20"/>
              </w:rPr>
            </w:pPr>
            <w:r>
              <w:rPr>
                <w:rFonts w:ascii="Georgia" w:eastAsia="Georgia" w:hAnsi="Georgia" w:cs="Georgia"/>
                <w:sz w:val="20"/>
                <w:szCs w:val="20"/>
              </w:rPr>
              <w:t>CompTIA Security</w:t>
            </w:r>
          </w:p>
          <w:p w14:paraId="5E1D267E" w14:textId="67C8892E" w:rsidR="0002160C" w:rsidRPr="0002160C" w:rsidRDefault="0002160C" w:rsidP="0002160C">
            <w:pPr>
              <w:pStyle w:val="ulli"/>
              <w:numPr>
                <w:ilvl w:val="0"/>
                <w:numId w:val="2"/>
              </w:numPr>
              <w:ind w:left="640" w:hanging="252"/>
              <w:rPr>
                <w:rFonts w:ascii="Georgia" w:eastAsia="Georgia" w:hAnsi="Georgia" w:cs="Georgia"/>
                <w:sz w:val="20"/>
                <w:szCs w:val="20"/>
              </w:rPr>
            </w:pPr>
            <w:proofErr w:type="spellStart"/>
            <w:r>
              <w:rPr>
                <w:rFonts w:ascii="Georgia" w:eastAsia="Georgia" w:hAnsi="Georgia" w:cs="Georgia"/>
                <w:sz w:val="20"/>
                <w:szCs w:val="20"/>
              </w:rPr>
              <w:t>Tableu</w:t>
            </w:r>
            <w:proofErr w:type="spellEnd"/>
          </w:p>
        </w:tc>
      </w:tr>
    </w:tbl>
    <w:p w14:paraId="70BFADCC" w14:textId="77777777" w:rsidR="00DD7D63" w:rsidRDefault="00CC44BC">
      <w:pPr>
        <w:pStyle w:val="divdocumentdivsectiontitle"/>
        <w:spacing w:after="60"/>
        <w:jc w:val="center"/>
        <w:rPr>
          <w:rFonts w:ascii="Georgia" w:eastAsia="Georgia" w:hAnsi="Georgia" w:cs="Georgia"/>
          <w:b/>
          <w:bCs/>
        </w:rPr>
      </w:pPr>
      <w:r>
        <w:rPr>
          <w:rFonts w:ascii="Georgia" w:eastAsia="Georgia" w:hAnsi="Georgia" w:cs="Georgia"/>
          <w:b/>
          <w:bCs/>
        </w:rPr>
        <w:t>WORK EXPERIENCE</w:t>
      </w:r>
    </w:p>
    <w:p w14:paraId="047B62B3" w14:textId="77777777" w:rsidR="00DD7D63" w:rsidRDefault="00CC44BC">
      <w:pPr>
        <w:pStyle w:val="divdocumentsinglecolumn"/>
        <w:tabs>
          <w:tab w:val="right" w:pos="11740"/>
        </w:tabs>
        <w:rPr>
          <w:rFonts w:ascii="Georgia" w:eastAsia="Georgia" w:hAnsi="Georgia" w:cs="Georgia"/>
          <w:sz w:val="20"/>
          <w:szCs w:val="20"/>
        </w:rPr>
      </w:pPr>
      <w:r>
        <w:rPr>
          <w:rStyle w:val="spanjobtitle"/>
          <w:rFonts w:ascii="Georgia" w:eastAsia="Georgia" w:hAnsi="Georgia" w:cs="Georgia"/>
          <w:sz w:val="20"/>
          <w:szCs w:val="20"/>
        </w:rPr>
        <w:t xml:space="preserve">Associate Banker </w:t>
      </w:r>
      <w:r>
        <w:rPr>
          <w:rStyle w:val="datesWrapper"/>
          <w:rFonts w:ascii="Georgia" w:eastAsia="Georgia" w:hAnsi="Georgia" w:cs="Georgia"/>
          <w:sz w:val="20"/>
          <w:szCs w:val="20"/>
        </w:rPr>
        <w:tab/>
        <w:t xml:space="preserve"> </w:t>
      </w:r>
      <w:r>
        <w:rPr>
          <w:rStyle w:val="spanjobdates"/>
          <w:rFonts w:ascii="Georgia" w:eastAsia="Georgia" w:hAnsi="Georgia" w:cs="Georgia"/>
          <w:sz w:val="20"/>
          <w:szCs w:val="20"/>
        </w:rPr>
        <w:t>05/2021 to 01/2023</w:t>
      </w:r>
      <w:r>
        <w:rPr>
          <w:rStyle w:val="datesWrapper"/>
          <w:rFonts w:ascii="Georgia" w:eastAsia="Georgia" w:hAnsi="Georgia" w:cs="Georgia"/>
          <w:sz w:val="20"/>
          <w:szCs w:val="20"/>
        </w:rPr>
        <w:t xml:space="preserve"> </w:t>
      </w:r>
    </w:p>
    <w:p w14:paraId="0C861C9C" w14:textId="77777777" w:rsidR="00DD7D63" w:rsidRDefault="00CC44BC">
      <w:pPr>
        <w:pStyle w:val="spanpaddedline"/>
        <w:rPr>
          <w:rFonts w:ascii="Georgia" w:eastAsia="Georgia" w:hAnsi="Georgia" w:cs="Georgia"/>
          <w:sz w:val="20"/>
          <w:szCs w:val="20"/>
        </w:rPr>
      </w:pPr>
      <w:r>
        <w:rPr>
          <w:rStyle w:val="spancompanyname"/>
          <w:rFonts w:ascii="Georgia" w:eastAsia="Georgia" w:hAnsi="Georgia" w:cs="Georgia"/>
          <w:sz w:val="20"/>
          <w:szCs w:val="20"/>
        </w:rPr>
        <w:t>Chase Bank</w:t>
      </w:r>
    </w:p>
    <w:p w14:paraId="10044D43" w14:textId="77777777" w:rsidR="00DD7D63" w:rsidRDefault="00CC44BC">
      <w:pPr>
        <w:pStyle w:val="ulli"/>
        <w:numPr>
          <w:ilvl w:val="0"/>
          <w:numId w:val="3"/>
        </w:numPr>
        <w:ind w:left="640" w:hanging="252"/>
        <w:rPr>
          <w:rStyle w:val="span"/>
          <w:rFonts w:ascii="Georgia" w:eastAsia="Georgia" w:hAnsi="Georgia" w:cs="Georgia"/>
          <w:sz w:val="20"/>
          <w:szCs w:val="20"/>
        </w:rPr>
      </w:pPr>
      <w:r>
        <w:rPr>
          <w:rStyle w:val="span"/>
          <w:rFonts w:ascii="Georgia" w:eastAsia="Georgia" w:hAnsi="Georgia" w:cs="Georgia"/>
          <w:sz w:val="20"/>
          <w:szCs w:val="20"/>
        </w:rPr>
        <w:t>Actively served as an Associate Banker at Chase Bank, providing valuable assistance to clients in managing and maintaining their accounts, ensuring their banking needs were met.</w:t>
      </w:r>
    </w:p>
    <w:p w14:paraId="1014CCD9" w14:textId="77777777" w:rsidR="00DD7D63" w:rsidRDefault="00CC44BC">
      <w:pPr>
        <w:pStyle w:val="ulli"/>
        <w:numPr>
          <w:ilvl w:val="0"/>
          <w:numId w:val="3"/>
        </w:numPr>
        <w:ind w:left="640" w:hanging="252"/>
        <w:rPr>
          <w:rStyle w:val="span"/>
          <w:rFonts w:ascii="Georgia" w:eastAsia="Georgia" w:hAnsi="Georgia" w:cs="Georgia"/>
          <w:sz w:val="20"/>
          <w:szCs w:val="20"/>
        </w:rPr>
      </w:pPr>
      <w:r>
        <w:rPr>
          <w:rStyle w:val="span"/>
          <w:rFonts w:ascii="Georgia" w:eastAsia="Georgia" w:hAnsi="Georgia" w:cs="Georgia"/>
          <w:sz w:val="20"/>
          <w:szCs w:val="20"/>
        </w:rPr>
        <w:t>Successfully managed the teller line, efficiently handling customer transactions and inquiries to deliver exceptional service and support.</w:t>
      </w:r>
    </w:p>
    <w:p w14:paraId="09035B94" w14:textId="77777777" w:rsidR="00DD7D63" w:rsidRDefault="00CC44BC">
      <w:pPr>
        <w:pStyle w:val="ulli"/>
        <w:numPr>
          <w:ilvl w:val="0"/>
          <w:numId w:val="3"/>
        </w:numPr>
        <w:ind w:left="640" w:hanging="252"/>
        <w:rPr>
          <w:rStyle w:val="span"/>
          <w:rFonts w:ascii="Georgia" w:eastAsia="Georgia" w:hAnsi="Georgia" w:cs="Georgia"/>
          <w:sz w:val="20"/>
          <w:szCs w:val="20"/>
        </w:rPr>
      </w:pPr>
      <w:r>
        <w:rPr>
          <w:rStyle w:val="span"/>
          <w:rFonts w:ascii="Georgia" w:eastAsia="Georgia" w:hAnsi="Georgia" w:cs="Georgia"/>
          <w:sz w:val="20"/>
          <w:szCs w:val="20"/>
        </w:rPr>
        <w:t xml:space="preserve">Acted as the custodian of the ATM, responsibly </w:t>
      </w:r>
      <w:proofErr w:type="gramStart"/>
      <w:r>
        <w:rPr>
          <w:rStyle w:val="span"/>
          <w:rFonts w:ascii="Georgia" w:eastAsia="Georgia" w:hAnsi="Georgia" w:cs="Georgia"/>
          <w:sz w:val="20"/>
          <w:szCs w:val="20"/>
        </w:rPr>
        <w:t>servicing</w:t>
      </w:r>
      <w:proofErr w:type="gramEnd"/>
      <w:r>
        <w:rPr>
          <w:rStyle w:val="span"/>
          <w:rFonts w:ascii="Georgia" w:eastAsia="Georgia" w:hAnsi="Georgia" w:cs="Georgia"/>
          <w:sz w:val="20"/>
          <w:szCs w:val="20"/>
        </w:rPr>
        <w:t xml:space="preserve"> and maintaining it every week to ensure uninterrupted functionality for clients.</w:t>
      </w:r>
    </w:p>
    <w:p w14:paraId="60DCFFD3" w14:textId="77777777" w:rsidR="00DD7D63" w:rsidRDefault="00CC44BC">
      <w:pPr>
        <w:pStyle w:val="ulli"/>
        <w:numPr>
          <w:ilvl w:val="0"/>
          <w:numId w:val="3"/>
        </w:numPr>
        <w:ind w:left="640" w:hanging="252"/>
        <w:rPr>
          <w:rStyle w:val="span"/>
          <w:rFonts w:ascii="Georgia" w:eastAsia="Georgia" w:hAnsi="Georgia" w:cs="Georgia"/>
          <w:sz w:val="20"/>
          <w:szCs w:val="20"/>
        </w:rPr>
      </w:pPr>
      <w:r>
        <w:rPr>
          <w:rStyle w:val="span"/>
          <w:rFonts w:ascii="Georgia" w:eastAsia="Georgia" w:hAnsi="Georgia" w:cs="Georgia"/>
          <w:sz w:val="20"/>
          <w:szCs w:val="20"/>
        </w:rPr>
        <w:t>Expertly fulfilled client transactions, demonstrating accuracy, attention to detail, and adherence to banking policies and procedures.</w:t>
      </w:r>
    </w:p>
    <w:p w14:paraId="194F314C" w14:textId="77777777" w:rsidR="00DD7D63" w:rsidRDefault="00CC44BC">
      <w:pPr>
        <w:pStyle w:val="divdocumentsinglecolumn"/>
        <w:tabs>
          <w:tab w:val="right" w:pos="11740"/>
        </w:tabs>
        <w:rPr>
          <w:rFonts w:ascii="Georgia" w:eastAsia="Georgia" w:hAnsi="Georgia" w:cs="Georgia"/>
          <w:sz w:val="20"/>
          <w:szCs w:val="20"/>
        </w:rPr>
      </w:pPr>
      <w:r>
        <w:rPr>
          <w:rStyle w:val="spanjobtitle"/>
          <w:rFonts w:ascii="Georgia" w:eastAsia="Georgia" w:hAnsi="Georgia" w:cs="Georgia"/>
          <w:sz w:val="20"/>
          <w:szCs w:val="20"/>
        </w:rPr>
        <w:t xml:space="preserve">Sales Associate (Key Holder) </w:t>
      </w:r>
      <w:r>
        <w:rPr>
          <w:rStyle w:val="datesWrapper"/>
          <w:rFonts w:ascii="Georgia" w:eastAsia="Georgia" w:hAnsi="Georgia" w:cs="Georgia"/>
          <w:sz w:val="20"/>
          <w:szCs w:val="20"/>
        </w:rPr>
        <w:tab/>
        <w:t xml:space="preserve"> </w:t>
      </w:r>
      <w:r>
        <w:rPr>
          <w:rStyle w:val="spanjobdates"/>
          <w:rFonts w:ascii="Georgia" w:eastAsia="Georgia" w:hAnsi="Georgia" w:cs="Georgia"/>
          <w:sz w:val="20"/>
          <w:szCs w:val="20"/>
        </w:rPr>
        <w:t>09/2019 to 12/2020</w:t>
      </w:r>
      <w:r>
        <w:rPr>
          <w:rStyle w:val="datesWrapper"/>
          <w:rFonts w:ascii="Georgia" w:eastAsia="Georgia" w:hAnsi="Georgia" w:cs="Georgia"/>
          <w:sz w:val="20"/>
          <w:szCs w:val="20"/>
        </w:rPr>
        <w:t xml:space="preserve"> </w:t>
      </w:r>
    </w:p>
    <w:p w14:paraId="0E22FCD1" w14:textId="77777777" w:rsidR="00DD7D63" w:rsidRDefault="00CC44BC">
      <w:pPr>
        <w:pStyle w:val="spanpaddedline"/>
        <w:rPr>
          <w:rFonts w:ascii="Georgia" w:eastAsia="Georgia" w:hAnsi="Georgia" w:cs="Georgia"/>
          <w:sz w:val="20"/>
          <w:szCs w:val="20"/>
        </w:rPr>
      </w:pPr>
      <w:r>
        <w:rPr>
          <w:rStyle w:val="spancompanyname"/>
          <w:rFonts w:ascii="Georgia" w:eastAsia="Georgia" w:hAnsi="Georgia" w:cs="Georgia"/>
          <w:sz w:val="20"/>
          <w:szCs w:val="20"/>
        </w:rPr>
        <w:t>Sherwin-Williams</w:t>
      </w:r>
    </w:p>
    <w:p w14:paraId="6F4986FC" w14:textId="77777777" w:rsidR="00DD7D63" w:rsidRDefault="00CC44BC">
      <w:pPr>
        <w:pStyle w:val="ulli"/>
        <w:numPr>
          <w:ilvl w:val="0"/>
          <w:numId w:val="4"/>
        </w:numPr>
        <w:ind w:left="640" w:hanging="252"/>
        <w:rPr>
          <w:rStyle w:val="span"/>
          <w:rFonts w:ascii="Georgia" w:eastAsia="Georgia" w:hAnsi="Georgia" w:cs="Georgia"/>
          <w:sz w:val="20"/>
          <w:szCs w:val="20"/>
        </w:rPr>
      </w:pPr>
      <w:r>
        <w:rPr>
          <w:rStyle w:val="span"/>
          <w:rFonts w:ascii="Georgia" w:eastAsia="Georgia" w:hAnsi="Georgia" w:cs="Georgia"/>
          <w:sz w:val="20"/>
          <w:szCs w:val="20"/>
        </w:rPr>
        <w:t>Held the position of Sales Associate and Key Holder, overseeing crucial responsibilities including merchandise unloading, warehouse organization, attentive customer service to fulfill orders, cash sales depositing, and maintaining open lines of communication with team members.</w:t>
      </w:r>
    </w:p>
    <w:p w14:paraId="72CC6010" w14:textId="77777777" w:rsidR="00DD7D63" w:rsidRDefault="00CC44BC">
      <w:pPr>
        <w:pStyle w:val="ulli"/>
        <w:numPr>
          <w:ilvl w:val="0"/>
          <w:numId w:val="4"/>
        </w:numPr>
        <w:ind w:left="640" w:hanging="252"/>
        <w:rPr>
          <w:rStyle w:val="span"/>
          <w:rFonts w:ascii="Georgia" w:eastAsia="Georgia" w:hAnsi="Georgia" w:cs="Georgia"/>
          <w:sz w:val="20"/>
          <w:szCs w:val="20"/>
        </w:rPr>
      </w:pPr>
      <w:r>
        <w:rPr>
          <w:rStyle w:val="span"/>
          <w:rFonts w:ascii="Georgia" w:eastAsia="Georgia" w:hAnsi="Georgia" w:cs="Georgia"/>
          <w:sz w:val="20"/>
          <w:szCs w:val="20"/>
        </w:rPr>
        <w:t>Developed and implemented a customer-centric approach that yielded impressive results, contributing to a remarkable 25% increase in sales and cultivating a positive and collaborative work environment for all team members.</w:t>
      </w:r>
    </w:p>
    <w:p w14:paraId="258E4305" w14:textId="77777777" w:rsidR="00DD7D63" w:rsidRDefault="00CC44BC">
      <w:pPr>
        <w:pStyle w:val="ulli"/>
        <w:numPr>
          <w:ilvl w:val="0"/>
          <w:numId w:val="4"/>
        </w:numPr>
        <w:ind w:left="640" w:hanging="252"/>
        <w:rPr>
          <w:rStyle w:val="span"/>
          <w:rFonts w:ascii="Georgia" w:eastAsia="Georgia" w:hAnsi="Georgia" w:cs="Georgia"/>
          <w:sz w:val="20"/>
          <w:szCs w:val="20"/>
        </w:rPr>
      </w:pPr>
      <w:r>
        <w:rPr>
          <w:rStyle w:val="span"/>
          <w:rFonts w:ascii="Georgia" w:eastAsia="Georgia" w:hAnsi="Georgia" w:cs="Georgia"/>
          <w:sz w:val="20"/>
          <w:szCs w:val="20"/>
        </w:rPr>
        <w:t>Developed trusting relationships with customers by making personal connections.</w:t>
      </w:r>
    </w:p>
    <w:p w14:paraId="5DADDE5F" w14:textId="77777777" w:rsidR="00DD7D63" w:rsidRDefault="00CC44BC">
      <w:pPr>
        <w:pStyle w:val="ulli"/>
        <w:numPr>
          <w:ilvl w:val="0"/>
          <w:numId w:val="4"/>
        </w:numPr>
        <w:ind w:left="640" w:hanging="252"/>
        <w:rPr>
          <w:rStyle w:val="span"/>
          <w:rFonts w:ascii="Georgia" w:eastAsia="Georgia" w:hAnsi="Georgia" w:cs="Georgia"/>
          <w:sz w:val="20"/>
          <w:szCs w:val="20"/>
        </w:rPr>
      </w:pPr>
      <w:r>
        <w:rPr>
          <w:rStyle w:val="span"/>
          <w:rFonts w:ascii="Georgia" w:eastAsia="Georgia" w:hAnsi="Georgia" w:cs="Georgia"/>
          <w:sz w:val="20"/>
          <w:szCs w:val="20"/>
        </w:rPr>
        <w:t>Conducted comprehensive market research to identify and anticipate customer needs and preferences, strategically leveraging findings to successfully introduce a new product line. This initiative led to substantial sales growth and an expanded customer base.</w:t>
      </w:r>
    </w:p>
    <w:p w14:paraId="7238CE42" w14:textId="77777777" w:rsidR="00DD7D63" w:rsidRDefault="00CC44BC">
      <w:pPr>
        <w:pStyle w:val="divdocumentsinglecolumn"/>
        <w:tabs>
          <w:tab w:val="right" w:pos="11740"/>
        </w:tabs>
        <w:rPr>
          <w:rFonts w:ascii="Georgia" w:eastAsia="Georgia" w:hAnsi="Georgia" w:cs="Georgia"/>
          <w:sz w:val="20"/>
          <w:szCs w:val="20"/>
        </w:rPr>
      </w:pPr>
      <w:r>
        <w:rPr>
          <w:rStyle w:val="spanjobtitle"/>
          <w:rFonts w:ascii="Georgia" w:eastAsia="Georgia" w:hAnsi="Georgia" w:cs="Georgia"/>
          <w:sz w:val="20"/>
          <w:szCs w:val="20"/>
        </w:rPr>
        <w:t xml:space="preserve">Thrift Store Coordinator </w:t>
      </w:r>
      <w:r>
        <w:rPr>
          <w:rStyle w:val="datesWrapper"/>
          <w:rFonts w:ascii="Georgia" w:eastAsia="Georgia" w:hAnsi="Georgia" w:cs="Georgia"/>
          <w:sz w:val="20"/>
          <w:szCs w:val="20"/>
        </w:rPr>
        <w:tab/>
        <w:t xml:space="preserve"> </w:t>
      </w:r>
      <w:r>
        <w:rPr>
          <w:rStyle w:val="spanjobdates"/>
          <w:rFonts w:ascii="Georgia" w:eastAsia="Georgia" w:hAnsi="Georgia" w:cs="Georgia"/>
          <w:sz w:val="20"/>
          <w:szCs w:val="20"/>
        </w:rPr>
        <w:t>06/2018 to 05/2019</w:t>
      </w:r>
      <w:r>
        <w:rPr>
          <w:rStyle w:val="datesWrapper"/>
          <w:rFonts w:ascii="Georgia" w:eastAsia="Georgia" w:hAnsi="Georgia" w:cs="Georgia"/>
          <w:sz w:val="20"/>
          <w:szCs w:val="20"/>
        </w:rPr>
        <w:t xml:space="preserve"> </w:t>
      </w:r>
    </w:p>
    <w:p w14:paraId="084D9B76" w14:textId="77777777" w:rsidR="00DD7D63" w:rsidRDefault="00CC44BC">
      <w:pPr>
        <w:pStyle w:val="spanpaddedline"/>
        <w:rPr>
          <w:rFonts w:ascii="Georgia" w:eastAsia="Georgia" w:hAnsi="Georgia" w:cs="Georgia"/>
          <w:sz w:val="20"/>
          <w:szCs w:val="20"/>
        </w:rPr>
      </w:pPr>
      <w:r>
        <w:rPr>
          <w:rStyle w:val="spancompanyname"/>
          <w:rFonts w:ascii="Georgia" w:eastAsia="Georgia" w:hAnsi="Georgia" w:cs="Georgia"/>
          <w:sz w:val="20"/>
          <w:szCs w:val="20"/>
        </w:rPr>
        <w:t>Community Thrift Store</w:t>
      </w:r>
    </w:p>
    <w:p w14:paraId="2451BD7C" w14:textId="77777777" w:rsidR="00DD7D63" w:rsidRDefault="00CC44BC">
      <w:pPr>
        <w:pStyle w:val="ulli"/>
        <w:numPr>
          <w:ilvl w:val="0"/>
          <w:numId w:val="5"/>
        </w:numPr>
        <w:ind w:left="640" w:hanging="252"/>
        <w:rPr>
          <w:rStyle w:val="span"/>
          <w:rFonts w:ascii="Georgia" w:eastAsia="Georgia" w:hAnsi="Georgia" w:cs="Georgia"/>
          <w:sz w:val="20"/>
          <w:szCs w:val="20"/>
        </w:rPr>
      </w:pPr>
      <w:r>
        <w:rPr>
          <w:rStyle w:val="span"/>
          <w:rFonts w:ascii="Georgia" w:eastAsia="Georgia" w:hAnsi="Georgia" w:cs="Georgia"/>
          <w:sz w:val="20"/>
          <w:szCs w:val="20"/>
        </w:rPr>
        <w:t>Facilitated seamless operations of the thrift store by providing exceptional customer service, assisting customers in safely transporting items to their vehicles, accurately pricing merchandise, and efficiently distributing products to designated departments.</w:t>
      </w:r>
    </w:p>
    <w:p w14:paraId="6EDEF9B0" w14:textId="77777777" w:rsidR="00DD7D63" w:rsidRDefault="00CC44BC">
      <w:pPr>
        <w:pStyle w:val="ulli"/>
        <w:numPr>
          <w:ilvl w:val="0"/>
          <w:numId w:val="5"/>
        </w:numPr>
        <w:ind w:left="640" w:hanging="252"/>
        <w:rPr>
          <w:rStyle w:val="span"/>
          <w:rFonts w:ascii="Georgia" w:eastAsia="Georgia" w:hAnsi="Georgia" w:cs="Georgia"/>
          <w:sz w:val="20"/>
          <w:szCs w:val="20"/>
        </w:rPr>
      </w:pPr>
      <w:r>
        <w:rPr>
          <w:rStyle w:val="span"/>
          <w:rFonts w:ascii="Georgia" w:eastAsia="Georgia" w:hAnsi="Georgia" w:cs="Georgia"/>
          <w:sz w:val="20"/>
          <w:szCs w:val="20"/>
        </w:rPr>
        <w:t xml:space="preserve">Implemented streamlined procedures resulting in a significant reduction of customer transaction processing time, thereby enhancing overall customer </w:t>
      </w:r>
      <w:proofErr w:type="gramStart"/>
      <w:r>
        <w:rPr>
          <w:rStyle w:val="span"/>
          <w:rFonts w:ascii="Georgia" w:eastAsia="Georgia" w:hAnsi="Georgia" w:cs="Georgia"/>
          <w:sz w:val="20"/>
          <w:szCs w:val="20"/>
        </w:rPr>
        <w:t>satisfaction</w:t>
      </w:r>
      <w:proofErr w:type="gramEnd"/>
      <w:r>
        <w:rPr>
          <w:rStyle w:val="span"/>
          <w:rFonts w:ascii="Georgia" w:eastAsia="Georgia" w:hAnsi="Georgia" w:cs="Georgia"/>
          <w:sz w:val="20"/>
          <w:szCs w:val="20"/>
        </w:rPr>
        <w:t xml:space="preserve"> and fostering repeat business.</w:t>
      </w:r>
    </w:p>
    <w:p w14:paraId="7B1DC540" w14:textId="77777777" w:rsidR="00DD7D63" w:rsidRDefault="00CC44BC">
      <w:pPr>
        <w:pStyle w:val="ulli"/>
        <w:numPr>
          <w:ilvl w:val="0"/>
          <w:numId w:val="5"/>
        </w:numPr>
        <w:ind w:left="640" w:hanging="252"/>
        <w:rPr>
          <w:rStyle w:val="span"/>
          <w:rFonts w:ascii="Georgia" w:eastAsia="Georgia" w:hAnsi="Georgia" w:cs="Georgia"/>
          <w:sz w:val="20"/>
          <w:szCs w:val="20"/>
        </w:rPr>
      </w:pPr>
      <w:r>
        <w:rPr>
          <w:rStyle w:val="span"/>
          <w:rFonts w:ascii="Georgia" w:eastAsia="Georgia" w:hAnsi="Georgia" w:cs="Georgia"/>
          <w:sz w:val="20"/>
          <w:szCs w:val="20"/>
        </w:rPr>
        <w:t>Effectively coordinated daily tasks for a dedicated team of volunteers, offering guidance, support, and clear instructions to ensure efficient and precise completion of assigned responsibilities.</w:t>
      </w:r>
    </w:p>
    <w:p w14:paraId="4025333E" w14:textId="77777777" w:rsidR="00DD7D63" w:rsidRDefault="00CC44BC">
      <w:pPr>
        <w:pStyle w:val="ulli"/>
        <w:numPr>
          <w:ilvl w:val="0"/>
          <w:numId w:val="5"/>
        </w:numPr>
        <w:ind w:left="640" w:hanging="252"/>
        <w:rPr>
          <w:rStyle w:val="span"/>
          <w:rFonts w:ascii="Georgia" w:eastAsia="Georgia" w:hAnsi="Georgia" w:cs="Georgia"/>
          <w:sz w:val="20"/>
          <w:szCs w:val="20"/>
        </w:rPr>
      </w:pPr>
      <w:r>
        <w:rPr>
          <w:rStyle w:val="span"/>
          <w:rFonts w:ascii="Georgia" w:eastAsia="Georgia" w:hAnsi="Georgia" w:cs="Georgia"/>
          <w:sz w:val="20"/>
          <w:szCs w:val="20"/>
        </w:rPr>
        <w:t>Spearheaded improved communication strategies with donors, resulting in an upsurge in donations and a noticeable enhancement in the quality of donated items.</w:t>
      </w:r>
    </w:p>
    <w:p w14:paraId="6E2BA943" w14:textId="77777777" w:rsidR="00DD7D63" w:rsidRDefault="00CC44BC">
      <w:pPr>
        <w:pStyle w:val="divdocumentdivsectiontitle"/>
        <w:spacing w:after="60"/>
        <w:jc w:val="center"/>
        <w:rPr>
          <w:rFonts w:ascii="Georgia" w:eastAsia="Georgia" w:hAnsi="Georgia" w:cs="Georgia"/>
          <w:b/>
          <w:bCs/>
        </w:rPr>
      </w:pPr>
      <w:r>
        <w:rPr>
          <w:rFonts w:ascii="Georgia" w:eastAsia="Georgia" w:hAnsi="Georgia" w:cs="Georgia"/>
          <w:b/>
          <w:bCs/>
        </w:rPr>
        <w:t>EDUCATION</w:t>
      </w:r>
    </w:p>
    <w:p w14:paraId="1C096415" w14:textId="77777777" w:rsidR="00DD7D63" w:rsidRDefault="00CC44BC">
      <w:pPr>
        <w:pStyle w:val="divdocumentsinglecolumn"/>
        <w:tabs>
          <w:tab w:val="right" w:pos="11740"/>
        </w:tabs>
        <w:rPr>
          <w:rFonts w:ascii="Georgia" w:eastAsia="Georgia" w:hAnsi="Georgia" w:cs="Georgia"/>
          <w:sz w:val="20"/>
          <w:szCs w:val="20"/>
        </w:rPr>
      </w:pPr>
      <w:r>
        <w:rPr>
          <w:rStyle w:val="spandegree"/>
          <w:rFonts w:ascii="Georgia" w:eastAsia="Georgia" w:hAnsi="Georgia" w:cs="Georgia"/>
          <w:sz w:val="20"/>
          <w:szCs w:val="20"/>
        </w:rPr>
        <w:t>Bachelor of Science</w:t>
      </w:r>
      <w:r>
        <w:rPr>
          <w:rStyle w:val="span"/>
          <w:rFonts w:ascii="Georgia" w:eastAsia="Georgia" w:hAnsi="Georgia" w:cs="Georgia"/>
          <w:sz w:val="20"/>
          <w:szCs w:val="20"/>
        </w:rPr>
        <w:t xml:space="preserve">: </w:t>
      </w:r>
      <w:r>
        <w:rPr>
          <w:rStyle w:val="spanprogramline"/>
          <w:rFonts w:ascii="Georgia" w:eastAsia="Georgia" w:hAnsi="Georgia" w:cs="Georgia"/>
          <w:sz w:val="20"/>
          <w:szCs w:val="20"/>
        </w:rPr>
        <w:t>Computer Information System (CIS)</w:t>
      </w:r>
      <w:r>
        <w:rPr>
          <w:rStyle w:val="singlecolumnspanpaddedlinenth-child1"/>
          <w:rFonts w:ascii="Georgia" w:eastAsia="Georgia" w:hAnsi="Georgia" w:cs="Georgia"/>
          <w:sz w:val="20"/>
          <w:szCs w:val="20"/>
        </w:rPr>
        <w:t xml:space="preserve"> </w:t>
      </w:r>
      <w:r>
        <w:rPr>
          <w:rStyle w:val="datesWrapper"/>
          <w:rFonts w:ascii="Georgia" w:eastAsia="Georgia" w:hAnsi="Georgia" w:cs="Georgia"/>
          <w:sz w:val="20"/>
          <w:szCs w:val="20"/>
        </w:rPr>
        <w:tab/>
        <w:t xml:space="preserve"> </w:t>
      </w:r>
      <w:r>
        <w:rPr>
          <w:rStyle w:val="span"/>
          <w:rFonts w:ascii="Georgia" w:eastAsia="Georgia" w:hAnsi="Georgia" w:cs="Georgia"/>
          <w:b/>
          <w:bCs/>
          <w:sz w:val="20"/>
          <w:szCs w:val="20"/>
        </w:rPr>
        <w:t>2022</w:t>
      </w:r>
      <w:r>
        <w:rPr>
          <w:rStyle w:val="datesWrapper"/>
          <w:rFonts w:ascii="Georgia" w:eastAsia="Georgia" w:hAnsi="Georgia" w:cs="Georgia"/>
          <w:sz w:val="20"/>
          <w:szCs w:val="20"/>
        </w:rPr>
        <w:t xml:space="preserve"> </w:t>
      </w:r>
    </w:p>
    <w:p w14:paraId="2F512D1B" w14:textId="77777777" w:rsidR="00DD7D63" w:rsidRDefault="00CC44BC">
      <w:pPr>
        <w:pStyle w:val="spanpaddedline"/>
        <w:rPr>
          <w:rFonts w:ascii="Georgia" w:eastAsia="Georgia" w:hAnsi="Georgia" w:cs="Georgia"/>
          <w:sz w:val="20"/>
          <w:szCs w:val="20"/>
        </w:rPr>
      </w:pPr>
      <w:r>
        <w:rPr>
          <w:rStyle w:val="spancompanyname"/>
          <w:rFonts w:ascii="Georgia" w:eastAsia="Georgia" w:hAnsi="Georgia" w:cs="Georgia"/>
          <w:b w:val="0"/>
          <w:bCs w:val="0"/>
          <w:sz w:val="20"/>
          <w:szCs w:val="20"/>
        </w:rPr>
        <w:t xml:space="preserve">Florida Gulf Coast University </w:t>
      </w:r>
    </w:p>
    <w:p w14:paraId="583C367B" w14:textId="77777777" w:rsidR="00DD7D63" w:rsidRDefault="00CC44BC">
      <w:pPr>
        <w:pStyle w:val="divdocumentsinglecolumn"/>
        <w:tabs>
          <w:tab w:val="right" w:pos="11740"/>
        </w:tabs>
        <w:rPr>
          <w:rFonts w:ascii="Georgia" w:eastAsia="Georgia" w:hAnsi="Georgia" w:cs="Georgia"/>
          <w:sz w:val="20"/>
          <w:szCs w:val="20"/>
        </w:rPr>
      </w:pPr>
      <w:r>
        <w:rPr>
          <w:rStyle w:val="datesWrapper"/>
          <w:rFonts w:ascii="Georgia" w:eastAsia="Georgia" w:hAnsi="Georgia" w:cs="Georgia"/>
          <w:sz w:val="20"/>
          <w:szCs w:val="20"/>
        </w:rPr>
        <w:tab/>
        <w:t xml:space="preserve"> </w:t>
      </w:r>
      <w:r>
        <w:rPr>
          <w:rStyle w:val="span"/>
          <w:rFonts w:ascii="Georgia" w:eastAsia="Georgia" w:hAnsi="Georgia" w:cs="Georgia"/>
          <w:b/>
          <w:bCs/>
          <w:sz w:val="20"/>
          <w:szCs w:val="20"/>
        </w:rPr>
        <w:t>2017</w:t>
      </w:r>
      <w:r>
        <w:rPr>
          <w:rStyle w:val="datesWrapper"/>
          <w:rFonts w:ascii="Georgia" w:eastAsia="Georgia" w:hAnsi="Georgia" w:cs="Georgia"/>
          <w:sz w:val="20"/>
          <w:szCs w:val="20"/>
        </w:rPr>
        <w:t xml:space="preserve"> </w:t>
      </w:r>
    </w:p>
    <w:p w14:paraId="1902E613" w14:textId="77777777" w:rsidR="00DD7D63" w:rsidRDefault="00CC44BC">
      <w:pPr>
        <w:pStyle w:val="spanpaddedline"/>
        <w:rPr>
          <w:rFonts w:ascii="Georgia" w:eastAsia="Georgia" w:hAnsi="Georgia" w:cs="Georgia"/>
          <w:sz w:val="20"/>
          <w:szCs w:val="20"/>
        </w:rPr>
      </w:pPr>
      <w:r>
        <w:rPr>
          <w:rStyle w:val="spancompanyname"/>
          <w:rFonts w:ascii="Georgia" w:eastAsia="Georgia" w:hAnsi="Georgia" w:cs="Georgia"/>
          <w:b w:val="0"/>
          <w:bCs w:val="0"/>
          <w:sz w:val="20"/>
          <w:szCs w:val="20"/>
        </w:rPr>
        <w:t xml:space="preserve">North Fort Myers High School </w:t>
      </w:r>
    </w:p>
    <w:p w14:paraId="1F413521" w14:textId="77777777" w:rsidR="00DD7D63" w:rsidRDefault="00CC44BC">
      <w:pPr>
        <w:pStyle w:val="divdocumentdivsectiontitle"/>
        <w:spacing w:after="60"/>
        <w:jc w:val="center"/>
        <w:rPr>
          <w:rFonts w:ascii="Georgia" w:eastAsia="Georgia" w:hAnsi="Georgia" w:cs="Georgia"/>
          <w:b/>
          <w:bCs/>
        </w:rPr>
      </w:pPr>
      <w:r>
        <w:rPr>
          <w:rFonts w:ascii="Georgia" w:eastAsia="Georgia" w:hAnsi="Georgia" w:cs="Georgia"/>
          <w:b/>
          <w:bCs/>
        </w:rPr>
        <w:t>CERTIFICATION</w:t>
      </w:r>
    </w:p>
    <w:p w14:paraId="239FFEBE" w14:textId="77777777" w:rsidR="00DD7D63" w:rsidRDefault="00CC44BC">
      <w:pPr>
        <w:pStyle w:val="ulli"/>
        <w:numPr>
          <w:ilvl w:val="0"/>
          <w:numId w:val="6"/>
        </w:numPr>
        <w:pBdr>
          <w:left w:val="none" w:sz="0" w:space="0" w:color="auto"/>
        </w:pBdr>
        <w:ind w:left="640" w:hanging="252"/>
        <w:rPr>
          <w:rFonts w:ascii="Georgia" w:eastAsia="Georgia" w:hAnsi="Georgia" w:cs="Georgia"/>
          <w:sz w:val="20"/>
          <w:szCs w:val="20"/>
        </w:rPr>
      </w:pPr>
      <w:r>
        <w:rPr>
          <w:rFonts w:ascii="Georgia" w:eastAsia="Georgia" w:hAnsi="Georgia" w:cs="Georgia"/>
          <w:sz w:val="20"/>
          <w:szCs w:val="20"/>
        </w:rPr>
        <w:t>Certified in Adobe Photoshop and Microsoft PowerPoint</w:t>
      </w:r>
    </w:p>
    <w:sectPr w:rsidR="00DD7D63">
      <w:pgSz w:w="12240" w:h="15840"/>
      <w:pgMar w:top="360" w:right="240" w:bottom="36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0940FE6">
      <w:start w:val="1"/>
      <w:numFmt w:val="bullet"/>
      <w:lvlText w:val=""/>
      <w:lvlJc w:val="left"/>
      <w:pPr>
        <w:ind w:left="720" w:hanging="360"/>
      </w:pPr>
      <w:rPr>
        <w:rFonts w:ascii="Symbol" w:hAnsi="Symbol"/>
      </w:rPr>
    </w:lvl>
    <w:lvl w:ilvl="1" w:tplc="6E52A70E">
      <w:start w:val="1"/>
      <w:numFmt w:val="bullet"/>
      <w:lvlText w:val="o"/>
      <w:lvlJc w:val="left"/>
      <w:pPr>
        <w:tabs>
          <w:tab w:val="num" w:pos="1440"/>
        </w:tabs>
        <w:ind w:left="1440" w:hanging="360"/>
      </w:pPr>
      <w:rPr>
        <w:rFonts w:ascii="Courier New" w:hAnsi="Courier New"/>
      </w:rPr>
    </w:lvl>
    <w:lvl w:ilvl="2" w:tplc="47DAF36C">
      <w:start w:val="1"/>
      <w:numFmt w:val="bullet"/>
      <w:lvlText w:val=""/>
      <w:lvlJc w:val="left"/>
      <w:pPr>
        <w:tabs>
          <w:tab w:val="num" w:pos="2160"/>
        </w:tabs>
        <w:ind w:left="2160" w:hanging="360"/>
      </w:pPr>
      <w:rPr>
        <w:rFonts w:ascii="Wingdings" w:hAnsi="Wingdings"/>
      </w:rPr>
    </w:lvl>
    <w:lvl w:ilvl="3" w:tplc="0DA4A62A">
      <w:start w:val="1"/>
      <w:numFmt w:val="bullet"/>
      <w:lvlText w:val=""/>
      <w:lvlJc w:val="left"/>
      <w:pPr>
        <w:tabs>
          <w:tab w:val="num" w:pos="2880"/>
        </w:tabs>
        <w:ind w:left="2880" w:hanging="360"/>
      </w:pPr>
      <w:rPr>
        <w:rFonts w:ascii="Symbol" w:hAnsi="Symbol"/>
      </w:rPr>
    </w:lvl>
    <w:lvl w:ilvl="4" w:tplc="02A4CF82">
      <w:start w:val="1"/>
      <w:numFmt w:val="bullet"/>
      <w:lvlText w:val="o"/>
      <w:lvlJc w:val="left"/>
      <w:pPr>
        <w:tabs>
          <w:tab w:val="num" w:pos="3600"/>
        </w:tabs>
        <w:ind w:left="3600" w:hanging="360"/>
      </w:pPr>
      <w:rPr>
        <w:rFonts w:ascii="Courier New" w:hAnsi="Courier New"/>
      </w:rPr>
    </w:lvl>
    <w:lvl w:ilvl="5" w:tplc="389E84DA">
      <w:start w:val="1"/>
      <w:numFmt w:val="bullet"/>
      <w:lvlText w:val=""/>
      <w:lvlJc w:val="left"/>
      <w:pPr>
        <w:tabs>
          <w:tab w:val="num" w:pos="4320"/>
        </w:tabs>
        <w:ind w:left="4320" w:hanging="360"/>
      </w:pPr>
      <w:rPr>
        <w:rFonts w:ascii="Wingdings" w:hAnsi="Wingdings"/>
      </w:rPr>
    </w:lvl>
    <w:lvl w:ilvl="6" w:tplc="04CA19A2">
      <w:start w:val="1"/>
      <w:numFmt w:val="bullet"/>
      <w:lvlText w:val=""/>
      <w:lvlJc w:val="left"/>
      <w:pPr>
        <w:tabs>
          <w:tab w:val="num" w:pos="5040"/>
        </w:tabs>
        <w:ind w:left="5040" w:hanging="360"/>
      </w:pPr>
      <w:rPr>
        <w:rFonts w:ascii="Symbol" w:hAnsi="Symbol"/>
      </w:rPr>
    </w:lvl>
    <w:lvl w:ilvl="7" w:tplc="D252406C">
      <w:start w:val="1"/>
      <w:numFmt w:val="bullet"/>
      <w:lvlText w:val="o"/>
      <w:lvlJc w:val="left"/>
      <w:pPr>
        <w:tabs>
          <w:tab w:val="num" w:pos="5760"/>
        </w:tabs>
        <w:ind w:left="5760" w:hanging="360"/>
      </w:pPr>
      <w:rPr>
        <w:rFonts w:ascii="Courier New" w:hAnsi="Courier New"/>
      </w:rPr>
    </w:lvl>
    <w:lvl w:ilvl="8" w:tplc="E38885A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5947F96">
      <w:start w:val="1"/>
      <w:numFmt w:val="bullet"/>
      <w:lvlText w:val=""/>
      <w:lvlJc w:val="left"/>
      <w:pPr>
        <w:ind w:left="720" w:hanging="360"/>
      </w:pPr>
      <w:rPr>
        <w:rFonts w:ascii="Symbol" w:hAnsi="Symbol"/>
      </w:rPr>
    </w:lvl>
    <w:lvl w:ilvl="1" w:tplc="3E7C6CF0">
      <w:start w:val="1"/>
      <w:numFmt w:val="bullet"/>
      <w:lvlText w:val="o"/>
      <w:lvlJc w:val="left"/>
      <w:pPr>
        <w:tabs>
          <w:tab w:val="num" w:pos="1440"/>
        </w:tabs>
        <w:ind w:left="1440" w:hanging="360"/>
      </w:pPr>
      <w:rPr>
        <w:rFonts w:ascii="Courier New" w:hAnsi="Courier New"/>
      </w:rPr>
    </w:lvl>
    <w:lvl w:ilvl="2" w:tplc="A642AB46">
      <w:start w:val="1"/>
      <w:numFmt w:val="bullet"/>
      <w:lvlText w:val=""/>
      <w:lvlJc w:val="left"/>
      <w:pPr>
        <w:tabs>
          <w:tab w:val="num" w:pos="2160"/>
        </w:tabs>
        <w:ind w:left="2160" w:hanging="360"/>
      </w:pPr>
      <w:rPr>
        <w:rFonts w:ascii="Wingdings" w:hAnsi="Wingdings"/>
      </w:rPr>
    </w:lvl>
    <w:lvl w:ilvl="3" w:tplc="23C212C0">
      <w:start w:val="1"/>
      <w:numFmt w:val="bullet"/>
      <w:lvlText w:val=""/>
      <w:lvlJc w:val="left"/>
      <w:pPr>
        <w:tabs>
          <w:tab w:val="num" w:pos="2880"/>
        </w:tabs>
        <w:ind w:left="2880" w:hanging="360"/>
      </w:pPr>
      <w:rPr>
        <w:rFonts w:ascii="Symbol" w:hAnsi="Symbol"/>
      </w:rPr>
    </w:lvl>
    <w:lvl w:ilvl="4" w:tplc="A3404640">
      <w:start w:val="1"/>
      <w:numFmt w:val="bullet"/>
      <w:lvlText w:val="o"/>
      <w:lvlJc w:val="left"/>
      <w:pPr>
        <w:tabs>
          <w:tab w:val="num" w:pos="3600"/>
        </w:tabs>
        <w:ind w:left="3600" w:hanging="360"/>
      </w:pPr>
      <w:rPr>
        <w:rFonts w:ascii="Courier New" w:hAnsi="Courier New"/>
      </w:rPr>
    </w:lvl>
    <w:lvl w:ilvl="5" w:tplc="550E57A0">
      <w:start w:val="1"/>
      <w:numFmt w:val="bullet"/>
      <w:lvlText w:val=""/>
      <w:lvlJc w:val="left"/>
      <w:pPr>
        <w:tabs>
          <w:tab w:val="num" w:pos="4320"/>
        </w:tabs>
        <w:ind w:left="4320" w:hanging="360"/>
      </w:pPr>
      <w:rPr>
        <w:rFonts w:ascii="Wingdings" w:hAnsi="Wingdings"/>
      </w:rPr>
    </w:lvl>
    <w:lvl w:ilvl="6" w:tplc="1DC6B27E">
      <w:start w:val="1"/>
      <w:numFmt w:val="bullet"/>
      <w:lvlText w:val=""/>
      <w:lvlJc w:val="left"/>
      <w:pPr>
        <w:tabs>
          <w:tab w:val="num" w:pos="5040"/>
        </w:tabs>
        <w:ind w:left="5040" w:hanging="360"/>
      </w:pPr>
      <w:rPr>
        <w:rFonts w:ascii="Symbol" w:hAnsi="Symbol"/>
      </w:rPr>
    </w:lvl>
    <w:lvl w:ilvl="7" w:tplc="FC76D9BC">
      <w:start w:val="1"/>
      <w:numFmt w:val="bullet"/>
      <w:lvlText w:val="o"/>
      <w:lvlJc w:val="left"/>
      <w:pPr>
        <w:tabs>
          <w:tab w:val="num" w:pos="5760"/>
        </w:tabs>
        <w:ind w:left="5760" w:hanging="360"/>
      </w:pPr>
      <w:rPr>
        <w:rFonts w:ascii="Courier New" w:hAnsi="Courier New"/>
      </w:rPr>
    </w:lvl>
    <w:lvl w:ilvl="8" w:tplc="A232E3A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3D46022">
      <w:start w:val="1"/>
      <w:numFmt w:val="bullet"/>
      <w:lvlText w:val=""/>
      <w:lvlJc w:val="left"/>
      <w:pPr>
        <w:ind w:left="720" w:hanging="360"/>
      </w:pPr>
      <w:rPr>
        <w:rFonts w:ascii="Symbol" w:hAnsi="Symbol"/>
      </w:rPr>
    </w:lvl>
    <w:lvl w:ilvl="1" w:tplc="7C16B4DE">
      <w:start w:val="1"/>
      <w:numFmt w:val="bullet"/>
      <w:lvlText w:val="o"/>
      <w:lvlJc w:val="left"/>
      <w:pPr>
        <w:tabs>
          <w:tab w:val="num" w:pos="1440"/>
        </w:tabs>
        <w:ind w:left="1440" w:hanging="360"/>
      </w:pPr>
      <w:rPr>
        <w:rFonts w:ascii="Courier New" w:hAnsi="Courier New"/>
      </w:rPr>
    </w:lvl>
    <w:lvl w:ilvl="2" w:tplc="40928ABC">
      <w:start w:val="1"/>
      <w:numFmt w:val="bullet"/>
      <w:lvlText w:val=""/>
      <w:lvlJc w:val="left"/>
      <w:pPr>
        <w:tabs>
          <w:tab w:val="num" w:pos="2160"/>
        </w:tabs>
        <w:ind w:left="2160" w:hanging="360"/>
      </w:pPr>
      <w:rPr>
        <w:rFonts w:ascii="Wingdings" w:hAnsi="Wingdings"/>
      </w:rPr>
    </w:lvl>
    <w:lvl w:ilvl="3" w:tplc="BF129420">
      <w:start w:val="1"/>
      <w:numFmt w:val="bullet"/>
      <w:lvlText w:val=""/>
      <w:lvlJc w:val="left"/>
      <w:pPr>
        <w:tabs>
          <w:tab w:val="num" w:pos="2880"/>
        </w:tabs>
        <w:ind w:left="2880" w:hanging="360"/>
      </w:pPr>
      <w:rPr>
        <w:rFonts w:ascii="Symbol" w:hAnsi="Symbol"/>
      </w:rPr>
    </w:lvl>
    <w:lvl w:ilvl="4" w:tplc="1302B3D6">
      <w:start w:val="1"/>
      <w:numFmt w:val="bullet"/>
      <w:lvlText w:val="o"/>
      <w:lvlJc w:val="left"/>
      <w:pPr>
        <w:tabs>
          <w:tab w:val="num" w:pos="3600"/>
        </w:tabs>
        <w:ind w:left="3600" w:hanging="360"/>
      </w:pPr>
      <w:rPr>
        <w:rFonts w:ascii="Courier New" w:hAnsi="Courier New"/>
      </w:rPr>
    </w:lvl>
    <w:lvl w:ilvl="5" w:tplc="BA6A1AF2">
      <w:start w:val="1"/>
      <w:numFmt w:val="bullet"/>
      <w:lvlText w:val=""/>
      <w:lvlJc w:val="left"/>
      <w:pPr>
        <w:tabs>
          <w:tab w:val="num" w:pos="4320"/>
        </w:tabs>
        <w:ind w:left="4320" w:hanging="360"/>
      </w:pPr>
      <w:rPr>
        <w:rFonts w:ascii="Wingdings" w:hAnsi="Wingdings"/>
      </w:rPr>
    </w:lvl>
    <w:lvl w:ilvl="6" w:tplc="1A86FE5C">
      <w:start w:val="1"/>
      <w:numFmt w:val="bullet"/>
      <w:lvlText w:val=""/>
      <w:lvlJc w:val="left"/>
      <w:pPr>
        <w:tabs>
          <w:tab w:val="num" w:pos="5040"/>
        </w:tabs>
        <w:ind w:left="5040" w:hanging="360"/>
      </w:pPr>
      <w:rPr>
        <w:rFonts w:ascii="Symbol" w:hAnsi="Symbol"/>
      </w:rPr>
    </w:lvl>
    <w:lvl w:ilvl="7" w:tplc="CEA41E26">
      <w:start w:val="1"/>
      <w:numFmt w:val="bullet"/>
      <w:lvlText w:val="o"/>
      <w:lvlJc w:val="left"/>
      <w:pPr>
        <w:tabs>
          <w:tab w:val="num" w:pos="5760"/>
        </w:tabs>
        <w:ind w:left="5760" w:hanging="360"/>
      </w:pPr>
      <w:rPr>
        <w:rFonts w:ascii="Courier New" w:hAnsi="Courier New"/>
      </w:rPr>
    </w:lvl>
    <w:lvl w:ilvl="8" w:tplc="2052740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CB8B262">
      <w:start w:val="1"/>
      <w:numFmt w:val="bullet"/>
      <w:lvlText w:val=""/>
      <w:lvlJc w:val="left"/>
      <w:pPr>
        <w:ind w:left="720" w:hanging="360"/>
      </w:pPr>
      <w:rPr>
        <w:rFonts w:ascii="Symbol" w:hAnsi="Symbol"/>
      </w:rPr>
    </w:lvl>
    <w:lvl w:ilvl="1" w:tplc="10D4E93A">
      <w:start w:val="1"/>
      <w:numFmt w:val="bullet"/>
      <w:lvlText w:val="o"/>
      <w:lvlJc w:val="left"/>
      <w:pPr>
        <w:tabs>
          <w:tab w:val="num" w:pos="1440"/>
        </w:tabs>
        <w:ind w:left="1440" w:hanging="360"/>
      </w:pPr>
      <w:rPr>
        <w:rFonts w:ascii="Courier New" w:hAnsi="Courier New"/>
      </w:rPr>
    </w:lvl>
    <w:lvl w:ilvl="2" w:tplc="DD7A2AFC">
      <w:start w:val="1"/>
      <w:numFmt w:val="bullet"/>
      <w:lvlText w:val=""/>
      <w:lvlJc w:val="left"/>
      <w:pPr>
        <w:tabs>
          <w:tab w:val="num" w:pos="2160"/>
        </w:tabs>
        <w:ind w:left="2160" w:hanging="360"/>
      </w:pPr>
      <w:rPr>
        <w:rFonts w:ascii="Wingdings" w:hAnsi="Wingdings"/>
      </w:rPr>
    </w:lvl>
    <w:lvl w:ilvl="3" w:tplc="8D6253A6">
      <w:start w:val="1"/>
      <w:numFmt w:val="bullet"/>
      <w:lvlText w:val=""/>
      <w:lvlJc w:val="left"/>
      <w:pPr>
        <w:tabs>
          <w:tab w:val="num" w:pos="2880"/>
        </w:tabs>
        <w:ind w:left="2880" w:hanging="360"/>
      </w:pPr>
      <w:rPr>
        <w:rFonts w:ascii="Symbol" w:hAnsi="Symbol"/>
      </w:rPr>
    </w:lvl>
    <w:lvl w:ilvl="4" w:tplc="6846B17A">
      <w:start w:val="1"/>
      <w:numFmt w:val="bullet"/>
      <w:lvlText w:val="o"/>
      <w:lvlJc w:val="left"/>
      <w:pPr>
        <w:tabs>
          <w:tab w:val="num" w:pos="3600"/>
        </w:tabs>
        <w:ind w:left="3600" w:hanging="360"/>
      </w:pPr>
      <w:rPr>
        <w:rFonts w:ascii="Courier New" w:hAnsi="Courier New"/>
      </w:rPr>
    </w:lvl>
    <w:lvl w:ilvl="5" w:tplc="20CEE09E">
      <w:start w:val="1"/>
      <w:numFmt w:val="bullet"/>
      <w:lvlText w:val=""/>
      <w:lvlJc w:val="left"/>
      <w:pPr>
        <w:tabs>
          <w:tab w:val="num" w:pos="4320"/>
        </w:tabs>
        <w:ind w:left="4320" w:hanging="360"/>
      </w:pPr>
      <w:rPr>
        <w:rFonts w:ascii="Wingdings" w:hAnsi="Wingdings"/>
      </w:rPr>
    </w:lvl>
    <w:lvl w:ilvl="6" w:tplc="A1A832FA">
      <w:start w:val="1"/>
      <w:numFmt w:val="bullet"/>
      <w:lvlText w:val=""/>
      <w:lvlJc w:val="left"/>
      <w:pPr>
        <w:tabs>
          <w:tab w:val="num" w:pos="5040"/>
        </w:tabs>
        <w:ind w:left="5040" w:hanging="360"/>
      </w:pPr>
      <w:rPr>
        <w:rFonts w:ascii="Symbol" w:hAnsi="Symbol"/>
      </w:rPr>
    </w:lvl>
    <w:lvl w:ilvl="7" w:tplc="14988FA8">
      <w:start w:val="1"/>
      <w:numFmt w:val="bullet"/>
      <w:lvlText w:val="o"/>
      <w:lvlJc w:val="left"/>
      <w:pPr>
        <w:tabs>
          <w:tab w:val="num" w:pos="5760"/>
        </w:tabs>
        <w:ind w:left="5760" w:hanging="360"/>
      </w:pPr>
      <w:rPr>
        <w:rFonts w:ascii="Courier New" w:hAnsi="Courier New"/>
      </w:rPr>
    </w:lvl>
    <w:lvl w:ilvl="8" w:tplc="8D4291C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85E5824">
      <w:start w:val="1"/>
      <w:numFmt w:val="bullet"/>
      <w:lvlText w:val=""/>
      <w:lvlJc w:val="left"/>
      <w:pPr>
        <w:ind w:left="720" w:hanging="360"/>
      </w:pPr>
      <w:rPr>
        <w:rFonts w:ascii="Symbol" w:hAnsi="Symbol"/>
      </w:rPr>
    </w:lvl>
    <w:lvl w:ilvl="1" w:tplc="E9CCF894">
      <w:start w:val="1"/>
      <w:numFmt w:val="bullet"/>
      <w:lvlText w:val="o"/>
      <w:lvlJc w:val="left"/>
      <w:pPr>
        <w:tabs>
          <w:tab w:val="num" w:pos="1440"/>
        </w:tabs>
        <w:ind w:left="1440" w:hanging="360"/>
      </w:pPr>
      <w:rPr>
        <w:rFonts w:ascii="Courier New" w:hAnsi="Courier New"/>
      </w:rPr>
    </w:lvl>
    <w:lvl w:ilvl="2" w:tplc="0B24BF62">
      <w:start w:val="1"/>
      <w:numFmt w:val="bullet"/>
      <w:lvlText w:val=""/>
      <w:lvlJc w:val="left"/>
      <w:pPr>
        <w:tabs>
          <w:tab w:val="num" w:pos="2160"/>
        </w:tabs>
        <w:ind w:left="2160" w:hanging="360"/>
      </w:pPr>
      <w:rPr>
        <w:rFonts w:ascii="Wingdings" w:hAnsi="Wingdings"/>
      </w:rPr>
    </w:lvl>
    <w:lvl w:ilvl="3" w:tplc="82183950">
      <w:start w:val="1"/>
      <w:numFmt w:val="bullet"/>
      <w:lvlText w:val=""/>
      <w:lvlJc w:val="left"/>
      <w:pPr>
        <w:tabs>
          <w:tab w:val="num" w:pos="2880"/>
        </w:tabs>
        <w:ind w:left="2880" w:hanging="360"/>
      </w:pPr>
      <w:rPr>
        <w:rFonts w:ascii="Symbol" w:hAnsi="Symbol"/>
      </w:rPr>
    </w:lvl>
    <w:lvl w:ilvl="4" w:tplc="0D667366">
      <w:start w:val="1"/>
      <w:numFmt w:val="bullet"/>
      <w:lvlText w:val="o"/>
      <w:lvlJc w:val="left"/>
      <w:pPr>
        <w:tabs>
          <w:tab w:val="num" w:pos="3600"/>
        </w:tabs>
        <w:ind w:left="3600" w:hanging="360"/>
      </w:pPr>
      <w:rPr>
        <w:rFonts w:ascii="Courier New" w:hAnsi="Courier New"/>
      </w:rPr>
    </w:lvl>
    <w:lvl w:ilvl="5" w:tplc="9794B670">
      <w:start w:val="1"/>
      <w:numFmt w:val="bullet"/>
      <w:lvlText w:val=""/>
      <w:lvlJc w:val="left"/>
      <w:pPr>
        <w:tabs>
          <w:tab w:val="num" w:pos="4320"/>
        </w:tabs>
        <w:ind w:left="4320" w:hanging="360"/>
      </w:pPr>
      <w:rPr>
        <w:rFonts w:ascii="Wingdings" w:hAnsi="Wingdings"/>
      </w:rPr>
    </w:lvl>
    <w:lvl w:ilvl="6" w:tplc="7AC09230">
      <w:start w:val="1"/>
      <w:numFmt w:val="bullet"/>
      <w:lvlText w:val=""/>
      <w:lvlJc w:val="left"/>
      <w:pPr>
        <w:tabs>
          <w:tab w:val="num" w:pos="5040"/>
        </w:tabs>
        <w:ind w:left="5040" w:hanging="360"/>
      </w:pPr>
      <w:rPr>
        <w:rFonts w:ascii="Symbol" w:hAnsi="Symbol"/>
      </w:rPr>
    </w:lvl>
    <w:lvl w:ilvl="7" w:tplc="B6F44630">
      <w:start w:val="1"/>
      <w:numFmt w:val="bullet"/>
      <w:lvlText w:val="o"/>
      <w:lvlJc w:val="left"/>
      <w:pPr>
        <w:tabs>
          <w:tab w:val="num" w:pos="5760"/>
        </w:tabs>
        <w:ind w:left="5760" w:hanging="360"/>
      </w:pPr>
      <w:rPr>
        <w:rFonts w:ascii="Courier New" w:hAnsi="Courier New"/>
      </w:rPr>
    </w:lvl>
    <w:lvl w:ilvl="8" w:tplc="2830227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8C4E0C16">
      <w:start w:val="1"/>
      <w:numFmt w:val="bullet"/>
      <w:lvlText w:val=""/>
      <w:lvlJc w:val="left"/>
      <w:pPr>
        <w:ind w:left="720" w:hanging="360"/>
      </w:pPr>
      <w:rPr>
        <w:rFonts w:ascii="Symbol" w:hAnsi="Symbol"/>
      </w:rPr>
    </w:lvl>
    <w:lvl w:ilvl="1" w:tplc="0ED41F36">
      <w:start w:val="1"/>
      <w:numFmt w:val="bullet"/>
      <w:lvlText w:val="o"/>
      <w:lvlJc w:val="left"/>
      <w:pPr>
        <w:tabs>
          <w:tab w:val="num" w:pos="1440"/>
        </w:tabs>
        <w:ind w:left="1440" w:hanging="360"/>
      </w:pPr>
      <w:rPr>
        <w:rFonts w:ascii="Courier New" w:hAnsi="Courier New"/>
      </w:rPr>
    </w:lvl>
    <w:lvl w:ilvl="2" w:tplc="A6BCED88">
      <w:start w:val="1"/>
      <w:numFmt w:val="bullet"/>
      <w:lvlText w:val=""/>
      <w:lvlJc w:val="left"/>
      <w:pPr>
        <w:tabs>
          <w:tab w:val="num" w:pos="2160"/>
        </w:tabs>
        <w:ind w:left="2160" w:hanging="360"/>
      </w:pPr>
      <w:rPr>
        <w:rFonts w:ascii="Wingdings" w:hAnsi="Wingdings"/>
      </w:rPr>
    </w:lvl>
    <w:lvl w:ilvl="3" w:tplc="40F2E624">
      <w:start w:val="1"/>
      <w:numFmt w:val="bullet"/>
      <w:lvlText w:val=""/>
      <w:lvlJc w:val="left"/>
      <w:pPr>
        <w:tabs>
          <w:tab w:val="num" w:pos="2880"/>
        </w:tabs>
        <w:ind w:left="2880" w:hanging="360"/>
      </w:pPr>
      <w:rPr>
        <w:rFonts w:ascii="Symbol" w:hAnsi="Symbol"/>
      </w:rPr>
    </w:lvl>
    <w:lvl w:ilvl="4" w:tplc="A93850D6">
      <w:start w:val="1"/>
      <w:numFmt w:val="bullet"/>
      <w:lvlText w:val="o"/>
      <w:lvlJc w:val="left"/>
      <w:pPr>
        <w:tabs>
          <w:tab w:val="num" w:pos="3600"/>
        </w:tabs>
        <w:ind w:left="3600" w:hanging="360"/>
      </w:pPr>
      <w:rPr>
        <w:rFonts w:ascii="Courier New" w:hAnsi="Courier New"/>
      </w:rPr>
    </w:lvl>
    <w:lvl w:ilvl="5" w:tplc="96B8A914">
      <w:start w:val="1"/>
      <w:numFmt w:val="bullet"/>
      <w:lvlText w:val=""/>
      <w:lvlJc w:val="left"/>
      <w:pPr>
        <w:tabs>
          <w:tab w:val="num" w:pos="4320"/>
        </w:tabs>
        <w:ind w:left="4320" w:hanging="360"/>
      </w:pPr>
      <w:rPr>
        <w:rFonts w:ascii="Wingdings" w:hAnsi="Wingdings"/>
      </w:rPr>
    </w:lvl>
    <w:lvl w:ilvl="6" w:tplc="D1985534">
      <w:start w:val="1"/>
      <w:numFmt w:val="bullet"/>
      <w:lvlText w:val=""/>
      <w:lvlJc w:val="left"/>
      <w:pPr>
        <w:tabs>
          <w:tab w:val="num" w:pos="5040"/>
        </w:tabs>
        <w:ind w:left="5040" w:hanging="360"/>
      </w:pPr>
      <w:rPr>
        <w:rFonts w:ascii="Symbol" w:hAnsi="Symbol"/>
      </w:rPr>
    </w:lvl>
    <w:lvl w:ilvl="7" w:tplc="307095A0">
      <w:start w:val="1"/>
      <w:numFmt w:val="bullet"/>
      <w:lvlText w:val="o"/>
      <w:lvlJc w:val="left"/>
      <w:pPr>
        <w:tabs>
          <w:tab w:val="num" w:pos="5760"/>
        </w:tabs>
        <w:ind w:left="5760" w:hanging="360"/>
      </w:pPr>
      <w:rPr>
        <w:rFonts w:ascii="Courier New" w:hAnsi="Courier New"/>
      </w:rPr>
    </w:lvl>
    <w:lvl w:ilvl="8" w:tplc="82B868BA">
      <w:start w:val="1"/>
      <w:numFmt w:val="bullet"/>
      <w:lvlText w:val=""/>
      <w:lvlJc w:val="left"/>
      <w:pPr>
        <w:tabs>
          <w:tab w:val="num" w:pos="6480"/>
        </w:tabs>
        <w:ind w:left="6480" w:hanging="360"/>
      </w:pPr>
      <w:rPr>
        <w:rFonts w:ascii="Wingdings" w:hAnsi="Wingdings"/>
      </w:rPr>
    </w:lvl>
  </w:abstractNum>
  <w:num w:numId="1" w16cid:durableId="1521044149">
    <w:abstractNumId w:val="0"/>
  </w:num>
  <w:num w:numId="2" w16cid:durableId="1616668492">
    <w:abstractNumId w:val="1"/>
  </w:num>
  <w:num w:numId="3" w16cid:durableId="1952012894">
    <w:abstractNumId w:val="2"/>
  </w:num>
  <w:num w:numId="4" w16cid:durableId="796071721">
    <w:abstractNumId w:val="3"/>
  </w:num>
  <w:num w:numId="5" w16cid:durableId="146820247">
    <w:abstractNumId w:val="4"/>
  </w:num>
  <w:num w:numId="6" w16cid:durableId="1443265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D7D63"/>
    <w:rsid w:val="0002160C"/>
    <w:rsid w:val="0028611D"/>
    <w:rsid w:val="00557CE8"/>
    <w:rsid w:val="005C4598"/>
    <w:rsid w:val="007E19A1"/>
    <w:rsid w:val="00814A9E"/>
    <w:rsid w:val="008351D1"/>
    <w:rsid w:val="00924988"/>
    <w:rsid w:val="00CC44BC"/>
    <w:rsid w:val="00DD7D63"/>
    <w:rsid w:val="00E9359B"/>
    <w:rsid w:val="00EE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5FE2"/>
  <w15:docId w15:val="{DF8030F1-8751-4167-823A-1C8616C0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style>
  <w:style w:type="paragraph" w:customStyle="1" w:styleId="divdocumentdivfirstsection">
    <w:name w:val="div_document_div_firstsection"/>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pBdr>
        <w:bottom w:val="none" w:sz="0" w:space="4" w:color="auto"/>
      </w:pBdr>
      <w:spacing w:line="500" w:lineRule="atLeast"/>
      <w:jc w:val="center"/>
    </w:pPr>
    <w:rPr>
      <w:caps/>
      <w:color w:val="4585DD"/>
      <w:sz w:val="42"/>
      <w:szCs w:val="42"/>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character" w:customStyle="1" w:styleId="spanlName">
    <w:name w:val="span_lName"/>
    <w:basedOn w:val="span"/>
    <w:rPr>
      <w:b/>
      <w:bCs/>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pBdr>
        <w:top w:val="single" w:sz="8" w:space="0" w:color="DADADA"/>
      </w:pBdr>
      <w:spacing w:line="260" w:lineRule="atLeast"/>
      <w:jc w:val="center"/>
    </w:pPr>
    <w:rPr>
      <w:sz w:val="18"/>
      <w:szCs w:val="18"/>
    </w:rPr>
  </w:style>
  <w:style w:type="paragraph" w:customStyle="1" w:styleId="divdocumentSECTIONCNTCsectionnotbtnlnk">
    <w:name w:val="div_document_SECTION_CNTC + section_not(.btnlnk)"/>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pBdr>
        <w:bottom w:val="single" w:sz="8" w:space="0" w:color="DADADA"/>
      </w:pBdr>
      <w:spacing w:line="320" w:lineRule="atLeast"/>
    </w:pPr>
    <w:rPr>
      <w:color w:val="4585DD"/>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96110">
      <w:bodyDiv w:val="1"/>
      <w:marLeft w:val="0"/>
      <w:marRight w:val="0"/>
      <w:marTop w:val="0"/>
      <w:marBottom w:val="0"/>
      <w:divBdr>
        <w:top w:val="none" w:sz="0" w:space="0" w:color="auto"/>
        <w:left w:val="none" w:sz="0" w:space="0" w:color="auto"/>
        <w:bottom w:val="none" w:sz="0" w:space="0" w:color="auto"/>
        <w:right w:val="none" w:sz="0" w:space="0" w:color="auto"/>
      </w:divBdr>
    </w:div>
    <w:div w:id="1880317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DAVIS  TRAN</dc:title>
  <cp:lastModifiedBy>Davis Tran</cp:lastModifiedBy>
  <cp:revision>11</cp:revision>
  <dcterms:created xsi:type="dcterms:W3CDTF">2023-06-27T07:08:00Z</dcterms:created>
  <dcterms:modified xsi:type="dcterms:W3CDTF">2023-11-13T19:28:00Z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63ef1e9f-5e0e-4f0f-9948-4f63a3557e89</vt:lpwstr>
  </property>
  <property fmtid="{D5CDD505-2E9C-101B-9397-08002B2CF9AE}" pid="3" name="x1ye=0">
    <vt:lpwstr>eEYAAB+LCAAAAAAABAAcmsVytGoURR+IAW5D3N2Z4dC4y9Pf/Lcqs1R3k49z9l6rA8mwPM1TBE8wuIjiPE9QAk4TNEZSGM5jGCLsEnMSMFRIlPQoe05BkI6kGo3d+2fx9URbqn/8ENUruhWadDJis5+Ydl8mYwkVNncZzA6HqfiPidiOND02IrT1dWex2mWKx7Z+VgHdHhGzxd3jlzIETJ91f+S6bwz+XL8/c7ElTM5UFHkM14Lid7JP99l7/Qc</vt:lpwstr>
  </property>
  <property fmtid="{D5CDD505-2E9C-101B-9397-08002B2CF9AE}" pid="4" name="x1ye=1">
    <vt:lpwstr>jSKIIJ8PjAj49lSigjUw0Ln5+wbBRahgaQa2xKLbaRa80oGTxObQOKAHqZF0Vpp88PyZdc+3jqfzT8oGU5nJBQGDwkdm9anMFBP0VkyKwu3XTnPkRKekIfuXdFiNbFaNXa2TvUcF3L8KRqlD62vtRmbjSXHSwvKshtYIV+n5K2oTMMs1caWAdbes0lM+hYt1adM1UjuuD2M+CarGUcL8I0XX24cu+6lIhbW8gHvHS0RT0JBkLGDloFhwE2T4BAl</vt:lpwstr>
  </property>
  <property fmtid="{D5CDD505-2E9C-101B-9397-08002B2CF9AE}" pid="5" name="x1ye=10">
    <vt:lpwstr>Vnzx4bbkbUVZuCil/k/0AdQ94gJTpDIb/c/HXBKVTApWZyRggpC1rX74TsSU8VjM3gMp8I3wS298XG6/fghrsa5Wl4byygwXVgls/ttJ77xBQvLFCZk7igXD5yVYUJPBtntnaUev7bm8NvXgKVP6mAR3AFBx/UGXSgf0CQUwZuRbF9mXG0pMSgm9VTg57hfh5W2jvO3WMEgpmfsnDDezeZs7dTP0r8d6U5bUCBOyiqIwSLgvLz3gs7BNpmTGNG9</vt:lpwstr>
  </property>
  <property fmtid="{D5CDD505-2E9C-101B-9397-08002B2CF9AE}" pid="6" name="x1ye=11">
    <vt:lpwstr>DV5Ntbxt347V/Wb0W6oKeGsQ4rPZ4+xQVIu32J9u6/NWFiJexj81j0AGEpVhIrUtqk2Ir7mL4Vax3PjXj08bko2lHIcSaCbfYJkNJlqZquFqSPMEBHX5i+RvpCZr5ZXbSiTFRYHkXXzRbYQGEMEQGOreRboe4MsWXgqfgQjOZrW9Pp0qO4D6FnBWjBb80mxiA0k5ttrK1GbjU9vYZlUF3sgWeiZKysGQhGiGcHfx8ix+/suQ0fi5Ck5Eja9ZXuV</vt:lpwstr>
  </property>
  <property fmtid="{D5CDD505-2E9C-101B-9397-08002B2CF9AE}" pid="7" name="x1ye=12">
    <vt:lpwstr>XUdIKYzFbIEaNkLQeU7qXSecBKB+mKthXExuCDQxnPzD0qiX3Ul0dIG5F1hETdtw51/8YWnHBKQug8xGK5bBNk/06nJj+Hb082azKbLqnFKJ1pKPRgtVvTAr37zp1tjfInPkNJHOsz+gwWtP2TN0hsV8yhHyxUoodawjpk97pMqQz6NNiWfsi3Hf5wnbALjplsV42pN+t7hpFwIz9MwtDxhebdFj8rZ/BBky5sJkBSSZCFjpTUCkF6ymfiw5B9Q</vt:lpwstr>
  </property>
  <property fmtid="{D5CDD505-2E9C-101B-9397-08002B2CF9AE}" pid="8" name="x1ye=13">
    <vt:lpwstr>otGjYDEkBzBSW74eiIuwzayhu5J7XMWyQBIkUWwCWx1Xcs/EsTqjAejPxYQrzzPP7hXEIVe9nxTq8OI5WJ+VfzXzjgV53Boj+TRIIohGacHo1P4n8HgLQhBmdesR1xY++2qESmu0jTM+UMAt1sv7+0kXTlNMVBWeSgWawOL7W6TUO3r08EX6vLd0L2haDGnRYiADUaYcHkF7VnMwsXrSO7CpcB1pGtmyTO5y0nhoVWmK4rZdqoLabgSRs1UaFO6</vt:lpwstr>
  </property>
  <property fmtid="{D5CDD505-2E9C-101B-9397-08002B2CF9AE}" pid="9" name="x1ye=14">
    <vt:lpwstr>N5YX36tLYunTKvZAuW7T+wlO5fugkXF0ehFX5/WxWuqZgj3zoyYRaLZsCQRGGcnVprP257Ju+ciO+TOhWnmIeVm1Fypx8Tbxf+x7xbQNdFoUmRBgGTiuEegB7JLR4GCouMUhP9bNaiySvN9+w35H5WsJPJ7cEqHtA9wgL4VH1sPXwtEzv8GC1C9KobqEfl7kJ/bPCkBUeAwpbljPa0MzGpURNdVrcNERbfh4OZliH8fnEBu9QNrUuYcDhsmYIfX</vt:lpwstr>
  </property>
  <property fmtid="{D5CDD505-2E9C-101B-9397-08002B2CF9AE}" pid="10" name="x1ye=15">
    <vt:lpwstr>z+iSoiAW5Xw+SIzMQ3Z/BsfGOhmME3ULvvluX1E+p9ArblxnuUtgZ2JncxBliI+B5Q1xhxHbIJ4IXTcxsSfkv0d8i/gh0jLjodLGhrX66kXMsL3BglO8CpTN53u1cUR2nktPXxRwuK+9kAYD0NDtmpQplGtsRU27mael84QLuXItp6AXBQU9Ixdb0P4Yxib2frVbcmfDip1W+ChwqKM8Wey5dNGSRVi1HWIVpSQmoyI7gNTd5A4fzO55jV03k8N</vt:lpwstr>
  </property>
  <property fmtid="{D5CDD505-2E9C-101B-9397-08002B2CF9AE}" pid="11" name="x1ye=16">
    <vt:lpwstr>AdFh2jaio2XuYzGXUxws0mP8d9FbreEGy3wKZ6gQMXd+m7lCCr10/2cjf2DD3PRhqInrlo7Q2dlLRxS63k3UQ7/RLIZfLFPyIusK4IAx3G8/5ncV+nl3UcLZN5gKh/ZYId9K48UjUAwQftkngy3wmSaJ9basSN4oX0J0w+czis/E9G8hn16GH7kKjvSBndbgfwXM0ZMIfgJ4CNxheH8UpGP62vlH3SJsUh6LYYO5fBHXaKoC7MI0xfHtOmAo9Kd</vt:lpwstr>
  </property>
  <property fmtid="{D5CDD505-2E9C-101B-9397-08002B2CF9AE}" pid="12" name="x1ye=17">
    <vt:lpwstr>Eyn4dSwnyaeR0hxjrr0At4+SIlQisnScIaiGTBm8kBNaC73lT26Cr1lOWca23EHnIPyc3vw8GqeH0pHGvpG/QgtOWBxTSig37CM0B88fyKSuMNyaabhNO2DaIqV78lpscFI3Fg5AWRmYpxPjgMXEJvg/57e5yDTiOaEWK7ZJrdki7OtDvjZBom9oEuBVpdTb0S+X4QNB6jQQWzXdFmArguQtwhZdVLRP6FzSmcFQfZwyuuJfsK/f7qweSzRV1/D</vt:lpwstr>
  </property>
  <property fmtid="{D5CDD505-2E9C-101B-9397-08002B2CF9AE}" pid="13" name="x1ye=18">
    <vt:lpwstr>QTekQ2MQ0ZH7s49DQ0YTV2bH5sSLId38VfDG6j4OjRn6ScnRau6NDxGQP9FVxIXJuMjAmQ9Um+A1BlPNCZCxvxI8OHNajApjQoUHSGH9N8DAxXuk5X8G6G8DxF8h/K4WiypRVMrVCtagK3cz4Va9aOLWlvv+FwfXzvmQvdR4ktR7MB2abZ8/F9aRxRHD8jhkpcUJHqnmfr6CPCLeXBvvTzGyTfnvdm0HhJVWuIUWzlZkhLEf0CQW19xaYWCJvyv</vt:lpwstr>
  </property>
  <property fmtid="{D5CDD505-2E9C-101B-9397-08002B2CF9AE}" pid="14" name="x1ye=19">
    <vt:lpwstr>XT2zyJjk4/J1iSFrNMWoSZcmi/aOURUvMGy7IKVFYajj0dY2OwZUjvjI0WhX9Z/iAsXERrnasMX9i85ke6FM3yJ/t4FCbh34WWJa05wBnRaonO0aBmJEFZoY8j3b2IEjEch8MJ5/gN9DAWN7uTafAbzX0vcGAvM3nukS8zJVoCchFwxUAvUQBumUu49O8SgDWTidckpSNd1ntPwV/9ZVw34FeHZct3ackWbrODGKWTIpyLnQEpRP2//W4MOQ7g/</vt:lpwstr>
  </property>
  <property fmtid="{D5CDD505-2E9C-101B-9397-08002B2CF9AE}" pid="15" name="x1ye=2">
    <vt:lpwstr>YIIzX8qB6BuiOuFV1RobIOujaibMahf52x3xyYy1DsdcHSSY9WZjVS/XQ/r3KB+gkk1QL2Mm78N3Oy6O2rl2BobbX5ekCqYpLBfFx3lzFwJAmgrRAyvPxs108dtnvQMdGhSH0srWIgnJ9rts3BmOgKUU30YfgiDSMLD1uwLVe2PccvT1tjBx7jZbK/6tbgXVLpYAr2Cl5Xt4vcLqUUvmSwsGttYd1HKQtEMoD7RKmwC4r9l6LpkuoBYbtTfIWOx</vt:lpwstr>
  </property>
  <property fmtid="{D5CDD505-2E9C-101B-9397-08002B2CF9AE}" pid="16" name="x1ye=20">
    <vt:lpwstr>vkluUjDNswYfEQVaU2kpgH0ybh9ZnJesJlchkfEv3Frl9FZLoRYHpMdyCqHDlh9OzTzSsLWvGXaknd+w/FKWFOS8RrSyWYCj/Ee+Fv2SQ1oHRtJejOts7LTm1CslR2bEJLoZCI0mEbAx8xux9r7Zm/13O51ia0hPALAfoCPzrrzKLCxhIwPVK7JjYUzuVaXElYoF05IuNAsKMaJEW6LA8mgPeM2AXaGHM1pV5YKC7IZlvZ2dPLEWu4yVdTFk6ku</vt:lpwstr>
  </property>
  <property fmtid="{D5CDD505-2E9C-101B-9397-08002B2CF9AE}" pid="17" name="x1ye=21">
    <vt:lpwstr>ZSuov6PdU10BV6Vu9JEJ3PNDeeP39BPpDCJkxxm7eQp4fEQLpDtxEZvkAGJG4+WYcTz+vN15B8cdPtFQz9M75UERibfNiWUNa/edgJ1yJwSCHmlBsQpf3g/SyqHbkKkocuGH7Gn9kiBZMfziWv3DPEZ47gqdEB7NFpizzvF9Cl5m4pMYBBDEDR4mnXzC0vTs8+nY+fmA4tiKWmV8SnPKE3FKTqkK3b8Lh6zDgCHWWstpBknAJo2nhjDMaYV6kXT</vt:lpwstr>
  </property>
  <property fmtid="{D5CDD505-2E9C-101B-9397-08002B2CF9AE}" pid="18" name="x1ye=22">
    <vt:lpwstr>MjrKW7b2iuwC2lSe4jmpfcNXIwnSTjbYJd1y7EAEm2mvs1y1APrXPXaFJpn1LOdFYC0Bg3vyevj5w2xw3V91CQZn8OyQJOa1Xu94lIjU7o67O+YLwkRluhLI+4gHDizx7eJAWKxW7xWYPlRMsR91ua9AfDD+szVRIWGd/4QT44kSJ53I+PEbV9yJRIzpnNc3MWroEmyj9CtDLWYcwBhk6c4B9W6GSlWKMBmFxBxNrV55ZfatkD8T6COqFyXM66j</vt:lpwstr>
  </property>
  <property fmtid="{D5CDD505-2E9C-101B-9397-08002B2CF9AE}" pid="19" name="x1ye=23">
    <vt:lpwstr>2vg35F6Q6/dbm29cXOotmOHp1XiVkj+WpeDOEafbzKw7wD1z1XXRvrAOMULOEXT4E9q24GRHySuQvhAtzq7e6D0z+w9ZZyjFoXI3tCgnC+sUmG78ociD4Q1+JUaWFeP2GXPfrpqDOg7+vxzmc/QH+7kJxHMpTKvH/P7y+oGS5gtaC3wljdYqyF3/SPcB+rZDXCwUZRRS2YftcciqzLuVWr6nwxS0Yko3pPrR0oc24xRKPId7q8NqrsKO1RwBHto</vt:lpwstr>
  </property>
  <property fmtid="{D5CDD505-2E9C-101B-9397-08002B2CF9AE}" pid="20" name="x1ye=24">
    <vt:lpwstr>bxh6g9t8/7rZvWgqBw6/pAklm5Qr8iOfWEt6T93szruacbMlyWgG3RJd6z6NYt+kt8LQxVlQeKdmDt8bIXj6/bwKwq/C/zR2cNv4bUU0xoRD9mA5aMRCpX4dcdZ3GpyPxjv38uenIEG/KvxaJW19aSHcXCh1VTEE4iGvOy83b2Yw71eYkvKHQyqLLtPvT3mFCaWEEBSgGNZU/GY0eGVD2lffmZTAi8uTPriFZIf2zXWCvwlihT8GupgQl3ag/Js</vt:lpwstr>
  </property>
  <property fmtid="{D5CDD505-2E9C-101B-9397-08002B2CF9AE}" pid="21" name="x1ye=25">
    <vt:lpwstr>5IWZAXWVUqPitplE6VrwjCdZDY1Q/7cUDMyghFw6Nf6SwZeJl7+FoxJ0NIqbTGAwvDv4aUxSaHK6XPUK+ZNBKaHlayNS2aoAk9ANElav6zQVi/GjhXgC0u7EuYJN5Uv0h/mPCr0njXRf7wCLdAx51RlITehkQpZ4k82s/Boqsci4bkApMw8mw11EvCFXCa82tSB555E+zI+WgtCXCuq0t5iuU2aIbjKBR7N8hqizT+lHnOL105Kz+F7GPrV/dgL</vt:lpwstr>
  </property>
  <property fmtid="{D5CDD505-2E9C-101B-9397-08002B2CF9AE}" pid="22" name="x1ye=26">
    <vt:lpwstr>lV8omV3u1/YG+RW2alWVboFq/pzR/4G4dxo78xhXLa6dIM96PyV3qCE35ebUv4PLmGdhmcOuk1wcujBQyD+JD0alK6UHYOksHpVTOPdR1XhBEGKuv80WlTJ6x+ruopjifhn2DdSVu5HEGtq+srsS2yMrnZyuO2mYHG9yu2JPa7/37LErvakiMSiMGZLU2OEAA4u0uomSFQuvqBD7+21Nyc+UgpsaQtW7ifpHkBrr1Hv0o/7sLH45gqpkwwqlbGm</vt:lpwstr>
  </property>
  <property fmtid="{D5CDD505-2E9C-101B-9397-08002B2CF9AE}" pid="23" name="x1ye=27">
    <vt:lpwstr>49jsBS/Q5wvYoNYU6EWX+Zh990aSWMoGrS4IU5e0QDIRwCfS1F3D74aO3z6n3Z9C9bcQEtIPROqcZnaEr1q1wXU1tEUbwSO8KPVehStdTO9fzz5hjsnI7vv+r30veFD7V9qthTl8WlD3XDm+iuLkbOwgVD/sHH3m7kefYfW7PsV5fo/kFmdBxm94XdrZzoylmyEh1WRMVREZ0pNtOjBxNuadxqSzsy0rYHjrqSXsfR7x9JuHg+kPY8ZPXobTCrP</vt:lpwstr>
  </property>
  <property fmtid="{D5CDD505-2E9C-101B-9397-08002B2CF9AE}" pid="24" name="x1ye=28">
    <vt:lpwstr>cMjIYX/AlqL4a0Cf8HA1gwH3QILi19lhTejQpC9sm87GjfOtqpy5zIxOtPdqEPfXh8XHqOnn7qLsKAe7yMNpO7NeOlQkkYSgWH0+XsU2QSGOSHgIEVuTAxtdc744o4H+0HFAe6aqFDnAHxxCs1t2f8lV45JvHIOZtYxcuY6Dfxx/G1un8vREKKbGNZVHWwoadEn2bWqLfDqacnZ9L9hzvs6yypIpXbSqAR8dX+qci1rXZHHbl4Q/skf4V3Okygz</vt:lpwstr>
  </property>
  <property fmtid="{D5CDD505-2E9C-101B-9397-08002B2CF9AE}" pid="25" name="x1ye=29">
    <vt:lpwstr>76vvhLCS3pojQxsv8FLt8lIMkKBqBsL3EZoZE8vXMfac3Eww37W2+Xg5i+HdTfR5IDeRB3dq9zZ9lTD24tRb0w0zGOSmbFKqg1lUvLOSN1wvNneklKrk/2uoMNQh9KbV8HneJXiiPDGU81MVf4Gsho97/EiCH13j8+sSaG561kBqJxupPz2P80h2Nkk5L+Jq1lp2zmNFrLKcCy+6TGRrTQikn4PIWm//q+bWE+P77PL1nAgW1DoahlvvASfmtaF</vt:lpwstr>
  </property>
  <property fmtid="{D5CDD505-2E9C-101B-9397-08002B2CF9AE}" pid="26" name="x1ye=3">
    <vt:lpwstr>OmhpPni0vWuZL/v8azeAQWqHa9cjjrKysACqZb8i9vBnww8Cpj8uIlupMpKKZI1wcjxgS5gwLwfpZktzycZg01XJaD8bUySsCYl0ftGzxKMolC/hftXq2A88iyJtDThSHbM4pAb4koC0doq8ndKZISXVU9hJtyY4FGS6rJPbgLGroQt+PuFRw0/hglqKAXGmszRWbrwtgzP9R6D2fDGvLy99oPr4r+oVJe+3OgWtpHD7/osBdot/TEISpgFNooh</vt:lpwstr>
  </property>
  <property fmtid="{D5CDD505-2E9C-101B-9397-08002B2CF9AE}" pid="27" name="x1ye=30">
    <vt:lpwstr>mr0SKCT+QvdaMUb+AunHg3fMi5+628zzy44siyS7YabWVaJDYYHAF/8nvDGuRXc6lbOrQce56a4CpKVDvJnWvc57qKAHwsJ9IEhaoTR0lmG/VtYdh+OASEgwAlmujjP5Wa6wNxzgFA/0jWxT0UwOxaoGN51zgPrv+Uu2agLYKpbdn+KPCSv1o506OFfogmrYfSG+P0w9hVT8/twpxvd/PZSPNCTUwqRKw8N1yo6793+lV4PdImmU+/q3Yrz6b5x</vt:lpwstr>
  </property>
  <property fmtid="{D5CDD505-2E9C-101B-9397-08002B2CF9AE}" pid="28" name="x1ye=31">
    <vt:lpwstr>Yg6UdkM2jTpBUyRaulY3FFSLWp6HEQbXZImPmvixeUuxzvSOz3+ruPMgCg/tvLQQbMtT4IAwvYZPOHvIF5Yvo0k6wz4Qt8ao/IaZGQcA8youJKcbVszqKXx+87sJMeK/1N35LNTUz8SR8xLnP61H09K+ABfhj4CgKAAYd6jWQm2cIKmb15T6fJjuvC5WMh1J6v5JlDJ2cF2MlBQWQEWwECi/G94CF9g3y8whh/yF6zYwQccD500qkzkrGC0sisD</vt:lpwstr>
  </property>
  <property fmtid="{D5CDD505-2E9C-101B-9397-08002B2CF9AE}" pid="29" name="x1ye=32">
    <vt:lpwstr>BN3FrdBEQQUGluMrQeqGR+c2zpD4NAE5ryO+TVag7QtAh/HRt0eUgSSFg8GQD/a4mPupuHuipNOIDX359NbwG6Vee0bbzYRgut0TexvwiNyb6CosxAG7o1Al7zBgb2aoNZcj0DpiVBHxFogA/wGknA98FZOapw2Q9nR3LC92aT+UwBy0yiWrvtSCP2W35JhceuOWpbuBAnv37GJ/LQCi5F8Oj3RlZTTPCJb926gUhLG7YDywQsqfgk6xLZBR7hB</vt:lpwstr>
  </property>
  <property fmtid="{D5CDD505-2E9C-101B-9397-08002B2CF9AE}" pid="30" name="x1ye=33">
    <vt:lpwstr>zyxU6Z9mTqZQ25F/JBflFcMOenpgzLad8+IsvnY6EoeE+TOxGO9347IX9HFJkWiHRz2TqZfKUwCKCdzL3lABMexL+oozdSJpkNG3BW9yOPNb+u3FAd6+vCzjg2eJESCDKd4rH4GTDz+Nj2ozad8Z8Gb4gHavkcXyQXgTfs4LqsM5/4Ds3zY/l+22YEisaTFEHdxr4K+XbKIbiF4FirP5VWRrt2Bvy98T/xZmom7vF1xaPKjJDXvR+g3mnripxU3</vt:lpwstr>
  </property>
  <property fmtid="{D5CDD505-2E9C-101B-9397-08002B2CF9AE}" pid="31" name="x1ye=34">
    <vt:lpwstr>tqiVLU/kUID/9GsV1mWjypvqiL+k8xXmBtme0DvvBtsBwr8geqeit3u74gfJn2gztM6b/EHZPrcaVXaGKJXQUPTYxHAmqGUVVMuaacCXDwCSJdO2pWWn0yVAF/JVny8AqXzSCbpADi85X6cACMnxT0FrizLJPYxM7VIMulpMYKavl1nVfDVkhreQ//pA4hhObjx/qO8ZZOf4TqN1q7CSsvkA3XBjlpH4ltJxjU85OPvceto4L95az4ZZQPJvM0X</vt:lpwstr>
  </property>
  <property fmtid="{D5CDD505-2E9C-101B-9397-08002B2CF9AE}" pid="32" name="x1ye=35">
    <vt:lpwstr>bXyZBnG7Pxzqbq4Ku1JpDEEnimuc0Kp+pEjserKgzoeioFJGrjt35Jc1Avu5d30wXSH2Wx6/y60kw3utcYFG9yDr/gTjzxO/fe1wnzB+0Dki/zM0/UNdwxsnupnYyeAue4WftPY/U+9fSCJYSv0nR6QyY7Q2eAB6hLHxOSTlS84zRRmujEHJOO7Hj9PCWJaQ5D5VX9brszoDpjAgCkpHmIH3OqXwVLxNhCZKFS1SBWIuC7FLYdYK0jBXNfHmefr</vt:lpwstr>
  </property>
  <property fmtid="{D5CDD505-2E9C-101B-9397-08002B2CF9AE}" pid="33" name="x1ye=36">
    <vt:lpwstr>/G5J1UFFzzoJzdMnqqawLymqc2L++Kv3v8YAUbv6IRlpmJ3K7RaTvCVfI+EH8EtoQEe0Ltuf8+fN0SBtGorUA5Mfr0rUU/Ggyhc/AV/5Kov/XAmgK6xSX3hUsT+0xfLgHKpCmtufOCrGHKNLNKKCS+2E8HDV16J/c7Z+5WOdD6x54TH4BrD3tYly0wiRwfoUSe5dlBY8V9xbbzZIiZAcyBXPjY81TU0d1NOHWrr6R3r1HaBSrKH0gfxCnggGQ9y</vt:lpwstr>
  </property>
  <property fmtid="{D5CDD505-2E9C-101B-9397-08002B2CF9AE}" pid="34" name="x1ye=37">
    <vt:lpwstr>roSqvF9JA7HTyqD0+i7vF59qHuDo/asCqHvortGyv6+tHcfuDKDk17X8uPyyG/HQNB44/Yz1MUMb03W9G/E/CQMZFip+GaUWVzdixp5Kpdo0Op3YwTOK+/XocPXRBgXf85xHPaqU0CVBtlAtx9uVGqLKGiY5ZlyIAwrdgA7NFIDQ9emAsHsNnZnoE7ZjTe9dK6pqXkrAMVLCFB4Lz8GNXqITL3AR1TiAsFsfUX7zdwrgZFSzh8i86i0UMKVnpDI</vt:lpwstr>
  </property>
  <property fmtid="{D5CDD505-2E9C-101B-9397-08002B2CF9AE}" pid="35" name="x1ye=38">
    <vt:lpwstr>1vcUj/iFR14AbhkP66Af2MVLz18M/+3b3xeQsB2Tfdk69RCN/Mgpp5Dk0IZLDdaEHQyYG2hEsfun9Us4otpbDgn6Xy8kBJJVUevIfYMNxk5l9yCqW3tvOwy12L1OGyO0ZR/23qvS9NL4bxFzujpjYFUrXh2v3K3H+LxPqT2DSRQmUWXJWz/vgOddh4bKaKdLk/LWiCMLU0CYoAS6JNdQjHIfhT67nZ/Ux8E2o9uQcQOsV/kqeKNJwjnfpPkGg3V</vt:lpwstr>
  </property>
  <property fmtid="{D5CDD505-2E9C-101B-9397-08002B2CF9AE}" pid="36" name="x1ye=39">
    <vt:lpwstr>2mYwigbF9feH0fxHtkvtSu4oRIF1O9GEtHkumxL7SdsOWQHcf8Yowaa9UNFQ0sJdXXmDPm9q9CDLwq6GE/x4JY+Re13kPsJ6nlSf6JUCtdMYjxaXDhZ5ZsOmdzh8Nkl+HiNW+DOEB4YlD9kT4XvgThr0aj9VIEEUQ0nZzNdCUari2aEyd3K8aDwb1X4roC0+yYv3S512T+CaKRa32gFAGkKFZ+LMOptHGOKxMbitvkKLKRSt2SUD29SyWNBqxkE</vt:lpwstr>
  </property>
  <property fmtid="{D5CDD505-2E9C-101B-9397-08002B2CF9AE}" pid="37" name="x1ye=4">
    <vt:lpwstr>SiLsAFkynRB9CCj5Xj/arTCITPNQnuKgi5PDAceZ1Ut5eHZwthH5efvcqPmhQ5Mra/EX1vHhYdC/2urC657d/saNXd1c2B4ExmnbjM5IzkDsFdE2lrz8ngnP44xptPZIms0weZ/kxFn9X81V/HHhcxG1XLdrJgneZp50G8aqNql5ZUcEuq+C6iT+sMP74IGKRpcJmuV1SStV0asQIL+VFVjS96NORYCXiTzGLit3mmRclO15LMPKd93Xdkb/CuW</vt:lpwstr>
  </property>
  <property fmtid="{D5CDD505-2E9C-101B-9397-08002B2CF9AE}" pid="38" name="x1ye=40">
    <vt:lpwstr>FDx40JS0tZi8rINHq/R2no/EjH9t3DaknbkP0u8S9s+erIyUBV/zOoGWgyxi1B5n/a+UWnMu2tQZ0EqpAKkgOfzB981KzKWI9G3xVnSqUmVBsyT9bmAUddZCjb+Xxn47imkziwPTm/J3UPueaba9tw7Ll2tLX5ybs961fZscyWq3/1RZr/JwR/REAlobkkDDGJVNexjW/9t7dnocctEtgMeszPQXFDFArc2hNDs4GjdzDHCQwFBuJa7fPzG77+6</vt:lpwstr>
  </property>
  <property fmtid="{D5CDD505-2E9C-101B-9397-08002B2CF9AE}" pid="39" name="x1ye=41">
    <vt:lpwstr>bg2SX/w4+skdw+CT24clhYtoE946Rxnup04yx7uGAIRZ468jFe4Ty95pwZUqE27afbnKtGa/XaZHBEFH/nt1iJh0efpHYbc1M5PwfRL7Ch5TllPtsBEe1ksBoXmMCOspSRGU/kkDuydq1bWz0QvU77QeZFmD8+maT2ZPrIhFChuVNqpfOw7a4CLp5/5qjAKMGqNW03e32VGrT8fxqhJK/LP1NfxdzMZdV6urWMpwTW5Bsg4Fi2LeXx05xik88hI</vt:lpwstr>
  </property>
  <property fmtid="{D5CDD505-2E9C-101B-9397-08002B2CF9AE}" pid="40" name="x1ye=42">
    <vt:lpwstr>YM1OnG1c+k+1VYDVLGGE+bc0JIVXO4mx5kBlUL70W6BC5rMTDLFXstIWqRROlHQKzosHj0Smdalnt/70JRRA9v1XIuUsEv2djbJ6xIwMFXXDs72vylSo1keAQG9bt59v+KYrRGvBsiiwksFmDxIt7NHN/XySY5hzHa6s+3/df4e5HDJa+U7b4Umld5gJUn/aCeRDYhGjOef2V85xeXTaSFbrU1u41qVtssG5r8j2EZsksDqj5gU8aluheCDs54m</vt:lpwstr>
  </property>
  <property fmtid="{D5CDD505-2E9C-101B-9397-08002B2CF9AE}" pid="41" name="x1ye=43">
    <vt:lpwstr>Bax4OgCIPLrxU6UHPQ2K/cpMhfWff1otiDKd3UMV89GM3YZjJ6OhgiiIMq2akVvfWlCsoX24/y48BTF1u1WthIP8i391fMS0mTLZD5tpzy9n3IGjPE736V5xMnXAKivT34IMYseoRyB2XlUJ2AWZv8dSez41Q8r5dHJpEx2ukrDeYmbKj3uZHwVRdJdsGpYqecfeaFm/KI40z5+Wt7VWVDsscmOU+0OBM/MeL5AHjavqxE3WvBt8RQcY84NKKUw</vt:lpwstr>
  </property>
  <property fmtid="{D5CDD505-2E9C-101B-9397-08002B2CF9AE}" pid="42" name="x1ye=44">
    <vt:lpwstr>rbBfEF9NEz5MTmLIn2dpO+ykVVpVa58nCktJr7IW8rrHGoD+voghD2jW91psGQoL1tc/q7wig4jBFiSPopnZ6LN9oLOVWc7Y24SAG1sQVelgz/hoUarX4i12659vSSPTnVzvGpaptDREcYD4myMHu0UlxG0w8sWOWT5EEQAGRFDitCt62WdLGFpNcaolwofPpm0p2vCkzzwEtn6/QStin7lWLCXX3e8X0PcDK4Jmi39JuSk7TTD+jLXtyi/Sh6X</vt:lpwstr>
  </property>
  <property fmtid="{D5CDD505-2E9C-101B-9397-08002B2CF9AE}" pid="43" name="x1ye=45">
    <vt:lpwstr>mHRP5pImrLQ9trB82MoUERxugoRaDNO42OO2vkwgV+IylQ/aTOWQ7HFdVbZAQ5hQJhNbWqsq/tOh7RmZbyYJmJz6uAMjYrNX/jq0LKcimt1r/PKhhm4H7kH1SuIVxfPEITzsuSdLoYgeKq4akm1Z5qNdo/DZyPQpiuCplxy27n2gMkNOaBdZXJ4iAbn3+LWKvMAugSZYe1gC2BqZ0oda9TeDduoijOnUbBb3tS8jX53J6etojhHLKBbj5WLHtt1</vt:lpwstr>
  </property>
  <property fmtid="{D5CDD505-2E9C-101B-9397-08002B2CF9AE}" pid="44" name="x1ye=46">
    <vt:lpwstr>1U1umfId+NlbkgXbCparTF2VpqJRYwJbzfWm3KAjhn4IGXxfEcrH5E7FS5ZZ3+CrAfW8DWbdoKjBEI7XjSn/EoKXMEfgnJPOGFzXfCuR93T+noReLoN5bpqOSW8mjHxpvhrp8oaoCG6PWHy8tw6r+3OP5EpzemLRjAWZAz/SHwH3H58LdDJTnnY8GOzw5nv2ZxSOEnDZkQsXJ4XoMb4nISorqGNsSQrS5P79lZdw/8St8OUCrtY/jfpHQjULXoJ</vt:lpwstr>
  </property>
  <property fmtid="{D5CDD505-2E9C-101B-9397-08002B2CF9AE}" pid="45" name="x1ye=47">
    <vt:lpwstr>d5gIxS7IaDaogvI557gqj2u+IPQpSalr2BJxrP8ZhX1Q6jNfie7wG2j5WrR+wYUR4JNwHhAgdeVh0fJmGga8tfY3t7AUvjjf5kCOONBQMSXqCUqDsOnyDp4nX/TR1SLqJI0prLwjvK0DsFFVSF1SijvGwX4DtPw2B7uWLIBxRjQ8mmVCgFRF2q3qko1cG3Url3LPrb0z4B25NNFKfgzR0Fyu5F48QoJD4raxh9N2olXqku7lTCuc1wl2kg6ESLf</vt:lpwstr>
  </property>
  <property fmtid="{D5CDD505-2E9C-101B-9397-08002B2CF9AE}" pid="46" name="x1ye=48">
    <vt:lpwstr>/cKlXtvO3qU/cf3bbLXeqFZohAUwFwrU6Kqfx6+bMIlgbos5dKdSjc2pEU5eHgbpaWTbCQNEsn3pc0FEcX+L8xeAgCpdMXB/a7EKkiYjVrcCXvOiQAX+JQsnjR3z5xxzzZzFxM3UNbVq5AbEB2j9CGRQ15CyJXwM7I9O9udISvb9pE4m8buj/7TqimADOKcdLW4h7AXGQN3433/WTwANZxzq5ShIQmW7/rKzwme+83IHQjEzqWZ5GkuDBTjFm5q</vt:lpwstr>
  </property>
  <property fmtid="{D5CDD505-2E9C-101B-9397-08002B2CF9AE}" pid="47" name="x1ye=49">
    <vt:lpwstr>sv1pfOhvVRmGqN0dz5Eb4epXcOUnubzQoX+ftOaY2htHUAAB82j2xufyrkWFW3Jt3bN6/jrtqRsVJgFlNirRsL98XgCPGQqk0spCXAYJq6IZqlV557Y7/opayDB4jZb86cBgdXylklW0tmXfxkxksBZ4FXsf8lXwVp03XFnXIBFRbnu9Uy9axSgEm3EGOLUl5m/jcOWfvawgWxV7IoqGBMzd4FzWJF1eTS6mCuUq9gf5jFteutSQZG+zAzwbiaA</vt:lpwstr>
  </property>
  <property fmtid="{D5CDD505-2E9C-101B-9397-08002B2CF9AE}" pid="48" name="x1ye=5">
    <vt:lpwstr>bs9LNa72oDLqMvBsqgzPEabHwHZzoF/eFLoO2Agp6lnHR5MonFcN9L88q9U3FuG3wDxB7poJ76DUMGLNz0VHc6ZAKNEKl6V+fLav+7VvOddBIQQVyF5sRmhapZNQ1RsOIevOJSA4JgwKTwbtuNyWnN/3im4dspu9pKSSOTjVWXAc3VC9jsRecoPJm2CjROKs1sytaQSsqUNCvZWl1ZyTYKjdPHEhHmr7H4ubRTAjefVXzeSBegzdfvbRKiixEup</vt:lpwstr>
  </property>
  <property fmtid="{D5CDD505-2E9C-101B-9397-08002B2CF9AE}" pid="49" name="x1ye=50">
    <vt:lpwstr>ux7dgEQz07lhRuyCxhVb7XO/acoh/Vs4pn4HbA99LWXpEqHpJVt0SiGGk6agwN1Fnti3npdWLWuH8CyUU3xJcJ3FqHeho7zqhYZ6gh896E7h0vb2SaUBcI9uk+VpiMEBkYH6pMeqX3ZPYGOD3Mwr0vC6Td3cFiXRgalw0sd5XuZ8LUnwCpR2zvQmIA2K+6uoUqIqplANSpNsMO8VBWVt4Edg3W5fu5vuS93ZOSVocl8EURAnoRi4WXWiSCU7ZZy</vt:lpwstr>
  </property>
  <property fmtid="{D5CDD505-2E9C-101B-9397-08002B2CF9AE}" pid="50" name="x1ye=51">
    <vt:lpwstr>pGwXe+G87Ruf3Oj1QUdkW/TBgOGE2OHvkWDiJYB6z9GZZ8YoI1e+nleVGHqDaRnLdSZQz8Qz/38EDoNtRQzioRzeD37v6FOYAw/r6j9qerzG3l6xKdTKmL+5VoOCRO8mCu+vQqo+3J49jq72fOIOkayMSSM/srfIL5kD4NwZWe1Y2HaSfqfW3bpld9KwINTTqdcz4sf5Zlcr/jBEvpTe63mb/iCKQRRC2DRkh0W2bUB4f4kymREApM/uf57n4p2</vt:lpwstr>
  </property>
  <property fmtid="{D5CDD505-2E9C-101B-9397-08002B2CF9AE}" pid="51" name="x1ye=52">
    <vt:lpwstr>Ay7U1z57MOyFSPO777+Yt66S/RsKhtpTmdxIrGVUr8Au8Lsg0SnIx7oasrACUXZmFqiMdvM40tuLrZIiZlSNHYF2+hX0fVQKnc1uVellydz3ddj4BiNB+5ls98avJCU4Od7F4xQvNsLa5PqTDh5zyWgxequGOUlduWTmTH6cRgtmRXNO90q6MxizfA9w+JObiDs2LNC7Y7EWCGJQ7VKaCQEMddlAxssGOfi31tkNG/LqkXzQVVdkZH0DtXEtmV6</vt:lpwstr>
  </property>
  <property fmtid="{D5CDD505-2E9C-101B-9397-08002B2CF9AE}" pid="52" name="x1ye=53">
    <vt:lpwstr>Ir5AgQ5mCZOrf2KaT0avvtk8t+wMXVfLk9E9OZq4UzOHOtrBTRKxIkebes+3UF89NXneDYJY892c2V9Zs9PkS1v79C3hqpRfziG6K65RybpdQHVsEEJezfE9rnWKIdfQZBlecagbY2gSCShlGnm9tY0skJAMKP3E9ZdTiVpr0YFhQulaiqWODMvNUhG+OaFYqwbGaVE4o7qKzgf895l8HIAkVocKqwS3Y7Pn0ydCzIf+W4DghqMmivAF9FPrwYU</vt:lpwstr>
  </property>
  <property fmtid="{D5CDD505-2E9C-101B-9397-08002B2CF9AE}" pid="53" name="x1ye=54">
    <vt:lpwstr>4b6dGsghKqraQ7aTQNrWGxU63dU0IjC/fcn/CbnsUDAPg8P7BFbsk2I9q3d9e1DPLHjgbW/qmCiMwObSVXUocK9UDBO2SLYv5YI0OGh2x+oxYCtzC5+9Y/tyZ2XqTiaQyz8V+4zmBobmuSNUhf0A/xN9Lo6eIJr4uL00CVhnpxBa6KIAUvt5QB8znm+3iRzgK/kDk7mWYsNFKxOC4xJ13iqD+DDVS6dKOPvpD50ftePi60SPP3X+/RpA+ujd//V</vt:lpwstr>
  </property>
  <property fmtid="{D5CDD505-2E9C-101B-9397-08002B2CF9AE}" pid="54" name="x1ye=55">
    <vt:lpwstr>Wus+cC8SKvCp2fblyoEO6/poCH2t07yE2GVhOyxTpV5Qd/IFhqte3Cj24B4sLaUd+9kBGelelvBoOWvKLvq6OU4Ee1Ida6koyiFMYMut/3RCQX86co7jWtdN+RuB6DEfgy5AENtHowdiOdn1Jpq4n/LvmKJ+LhHDr2Orj81UI/bH+NTsqxkU6EYdePbQKz6k3wegb1myvAsFlGevhMJlbt2eENk6prJ1ZIlyjXSinyGsOli32DGJ1Wu20IC2SU+</vt:lpwstr>
  </property>
  <property fmtid="{D5CDD505-2E9C-101B-9397-08002B2CF9AE}" pid="55" name="x1ye=56">
    <vt:lpwstr>TLT0aZs47ff3WXNowV/sSbB3NDM6E2TdFwCp/rVSvzUx+bMXzp5i3/kSUqacL3VvFgl5iBWCH8V+PfdZv+CeTgE2w/nCBdGK8LCI0JQtRcc0GVmCX8NPpLQe13znFfHhKBcB61g5dYPZd9LlwzPo1oWme6V4BVPk6DlOWXuAhrR3pncZZQedFErPunGjzb0uagMSJ9Ewe6VnEqhZ1fAvUNTJ1N7R1aJ91OSRNQeCd/Z4Jvw2zy9pC7Prj1Xf+a8</vt:lpwstr>
  </property>
  <property fmtid="{D5CDD505-2E9C-101B-9397-08002B2CF9AE}" pid="56" name="x1ye=57">
    <vt:lpwstr>AxfMKRuFyDQi3GrnVGNC8DNm+S1YEM0WlIDyGlZVhf+3fQJmGB8wBRKxU7vUwN500Pw80zWPTp+kx7shqZfDB8JEfoy64Yi8GDCFpA+UXnod/M9g+6h/7E4D3/cHiT3UG3Yl/8l9dOu9pKl4HC1DT2MGp80fpxLTDrYRmuYJLBQxNLkdEeccDW9zx7vfnhNbQHKFBBx7CulLL+kzzUxoc6L1TTtHlKfh9qYKPwZPnKYIvXrMZXIcTHGJegwiwxx</vt:lpwstr>
  </property>
  <property fmtid="{D5CDD505-2E9C-101B-9397-08002B2CF9AE}" pid="57" name="x1ye=58">
    <vt:lpwstr>/snjx+DjzNXyJ4kf2pOp5pHMZl2W3+BJIfmcUpJiai1rLrqmMwe2TGx04AGDnG19uezRAHF1AjalJu+Vpiyafroxr6FoZ17QqtwIF/bJlvvdMu2kdS93ZYQjC7XNMtxXczVkllyU8AbD/c6gJPGPi+kD+J8PC8xk3COP9YsfT0Og4nN9JpOnyNTYGhAraJmMS+njzmJKuDIMicQ6vqyExeX5PNrk31Gncm+kUHWtFBizR903TD+OXYb/0ersE2N</vt:lpwstr>
  </property>
  <property fmtid="{D5CDD505-2E9C-101B-9397-08002B2CF9AE}" pid="58" name="x1ye=59">
    <vt:lpwstr>AsbKREivxsk6KC6j6zRVJ0sY9L+atWkWv6cf3RWQb3+0yG+AhH3qj2z+V3MiA0HdEkOJJIKJTh+xMTSH3r1nE2kG9elKxcyfv+Ogn/GlGK/YuIqk9D4yIBt1TlP+6OjM2bBQzxERJNQYNEoi0nO5TEvF97NJEwLpOihb6UokdflxBNRAKPZ+lyvWEhHAJg7x53tLyZB11FeEIGfaalsg73GgjdNw436JKhkWIFowk87udO9LYLrOyNBbho/dPFa</vt:lpwstr>
  </property>
  <property fmtid="{D5CDD505-2E9C-101B-9397-08002B2CF9AE}" pid="59" name="x1ye=6">
    <vt:lpwstr>exuPFLCjl6pXZv8ao1/q7StNU48KSOdYgaPXT75JMIDiZ6Fw9OiXo1C00psOv1h048arKsPY7wW1Y4YuRthCMlCCUEJcODHi5ZX8ab4jTVNwJf3p/vyJ21dUIp1eY2zV1Gi/uK18sNfjcmHCtt+RUx20NL1Tl1nqVx2q88Qs1la7X9WGHc5eyEF9Jgk48rW8O3oWjQtHzlVcLFT6/KUccmxDrorvbJVkXrxrVeWTNgszVE5LdYfxtKe+r1VuB6i</vt:lpwstr>
  </property>
  <property fmtid="{D5CDD505-2E9C-101B-9397-08002B2CF9AE}" pid="60" name="x1ye=60">
    <vt:lpwstr>KBeVPq4MYPGG3pIgNeYrC4+lh2BuLpa7CfxP4qRlcHHEWFHIob0Pog9HChoQeheB6EVUwW3xybGMwcHGV7e3ebIStI3z20fM+MV3he8b48NoXMmqSXWgMDlteG0E3AeoSILthkQ/S+vOoZiLWh0joJPlEXDrm4C2FVz+Ds0VgO6sUyzGbmpQcnqFg9EQmiyn88EVF1FvfYJyrsJ4y0k9V2ULTNA3mnXokD94C98UaNUcpMzJ8FS7MF3yYlauMdC</vt:lpwstr>
  </property>
  <property fmtid="{D5CDD505-2E9C-101B-9397-08002B2CF9AE}" pid="61" name="x1ye=61">
    <vt:lpwstr>g1etH0Z4Ye+j97K/NToLKY4yUdlELJ7Dk5NGsgaI4DaWKr/uPyaYN/MFxKUj8G79PkarFFUgIp+2M+QCyuVnKZHKn/8bwRb0/j8z61RsrB9eZzuZNMe6YrIq7ZP8gFBgUoaBDKFQz+C9S5C8ZhTvjS3+iE69+VaCWc6GzonP1QjCvPCHWnPVpNVrqEGkXfWCghvkUpz33y79hOtoS3QtVSQzdCzTH6FtlGoKtAPE/FR54vfa7smsXJCgWhw/+fw</vt:lpwstr>
  </property>
  <property fmtid="{D5CDD505-2E9C-101B-9397-08002B2CF9AE}" pid="62" name="x1ye=62">
    <vt:lpwstr>g73gLg73bQyVwBRCqVgYkV8xX8AQ0lSLQ/RsP6tww2tSgdLP+SLOyislTy0ZPV5Ych9dy6gfvwOh83ORxq6IEzdHQiwalNhkEN3ytn19ic3s00Wp6hR+Krx6B5Fb2mSvngYa8T6PyMZJ/z6NuQ8Sq6vz/llHyWLOnK1JKcV202BSerF9I16Lc7pN3woq33LMza2scx60p1n6tjVbqsU6dN/0u8C63w5e8i99SKjuiZALTzBGXkYGF3z7CdnAKAC</vt:lpwstr>
  </property>
  <property fmtid="{D5CDD505-2E9C-101B-9397-08002B2CF9AE}" pid="63" name="x1ye=63">
    <vt:lpwstr>xj++xvG/Lmgv8r/S/LIVZFGeiiUCX3CJBJYMvjU/QyZOC4oytnjl7X+by7XeW7ykgrzNM47YTNcJQhkLapCv/DHlySJiC3eP1vQXTvycGBP/26VE90uYkIW2sQNzJh3Af7pOrc1ex/vLPdu1lTZXjHS7S3csOKbLuiYIzRuFkiLiNrCsugfoXp8lOgZPjETFw438v1GWKP4A0JpjYN2f1mgcd7HYSpQys9EI3/lFnm/uKYUVlwM/a0HpfY8RhPn</vt:lpwstr>
  </property>
  <property fmtid="{D5CDD505-2E9C-101B-9397-08002B2CF9AE}" pid="64" name="x1ye=64">
    <vt:lpwstr>dTcTkdtRNGHrhCN3v5JiNtZVxOshiKj+VFXg+dcMVfOu/IzdPWeUtpn8m+xDgbu8U9qlVdnQGa9HQ5henvT60m2fhxlfqcCnWjAwyILXHcjUAPdb3aPsO8EySA4fKB70ph8qYM9TUaoVs1EqyIsyW4u/WQebtbyq3wdOcLXCoQ+FYVqiOsZc7O0G5dHOR178jEknRt6g+xCTC6Z8CJuuSOpQesiE3T/CKmilOyZyHzec+xm4tjJ2TXFrfVKypA1</vt:lpwstr>
  </property>
  <property fmtid="{D5CDD505-2E9C-101B-9397-08002B2CF9AE}" pid="65" name="x1ye=65">
    <vt:lpwstr>A+TzejDdvibZttw1JyCJnMXYMHECNmsiS6D7S5/6CDAQckvfw+6r4sir1o6cap9+NcVwxcnYlJwZE5PrzdmWTP+bcdqNAN8Q1cRT/RsFDm/xPYiivicdD0+DXgQdCF2rCVqHdTvnriy4Sm+7N/fH8pkaWht2ouik8xBeIS+BFmzlPZ6aM8gejuklfgF9XrSoBywIFbJJuA+ZBtrnJ1KF5GTjX53akbWwhJj06BU6Acwomb34tg5U9IMhhtiEQ6M</vt:lpwstr>
  </property>
  <property fmtid="{D5CDD505-2E9C-101B-9397-08002B2CF9AE}" pid="66" name="x1ye=66">
    <vt:lpwstr>53h2U7PJaPUfSXlLuTux+fK39oel/PavHSXvW9QzdrgcxSxiYuOx2/xc71gR/tEjzmEYTVW1GrZ8lNwh/zMlcSh30ay+3cyJHsgiVZhlXOgQSX/Q6LH/VX7H1hNNqAXE6VsKXJdllKzKSfURxpsyXOoCo6VQUnAGZL/7EdqQnyfxWZR7arQBBDF8QAMJgw+ANig5tsk3pGxuRsm9V/3hbqlKSrowa0k1lr+JbeT2fFlMD5rX79uHFFp55qsOBzo</vt:lpwstr>
  </property>
  <property fmtid="{D5CDD505-2E9C-101B-9397-08002B2CF9AE}" pid="67" name="x1ye=67">
    <vt:lpwstr>UDDNN6OrXXwjtcURfLf428EpuMf1jA+2RuLOx1+YlPNSDVmviCBp+z0VbcdOjRQ7ZcbDqckToAb1Ya8z4d/rg1k9STtMXrfI2xfDddS65ofZe7Kb2kRdbvhbKR7oUOQXeVIkTQs0nKqJT40TwFcj8BPT007dhn9IMC/i4AVMqO87sQiVg5ngEXscajn/YUi/fIoxdubY63Aw0bPdWk4Fci4nCqu6BAW4y0Px/oUm40gsRQYpk7gyGTnVHwZGOMa</vt:lpwstr>
  </property>
  <property fmtid="{D5CDD505-2E9C-101B-9397-08002B2CF9AE}" pid="68" name="x1ye=68">
    <vt:lpwstr>Er/ynS29GXsbFCY2Y5A9SLIdaVkoKqgKvyR0cV7j0K7TUgdW55z7XFsVhFWzcXxutv796A28j5brRvqDlQ8mU1ktDL8CTc46dmYyxVloEGuvLMLb/BKNfTF1Ech9GjOXmGgIzmRI18qC/uJ0j+m2kcJ1281oqtuvTqSjIznsLXRnds/W07k9qA44s6SQUktW1Lj10mgSOi8pEqTfPCX7y0StO8q2yTh5qu6Z1C9RAlv5zueAEZ6OwTpeywoDX5J</vt:lpwstr>
  </property>
  <property fmtid="{D5CDD505-2E9C-101B-9397-08002B2CF9AE}" pid="69" name="x1ye=69">
    <vt:lpwstr>gV9V3SrdPQ3To3mY26kKYR7cWK8cKcR5O+Ic9CGT2hwX6oKnIhXpOOP+uwQvvptQto9u852qi6XgePdPhOQub9XBifqdXQw1/a/v9jUsZ0vkH1Tq5exIhlM8rGQOu9kL07d2pNNahGz1Zh6qlhl42UNjuKkDQR/3DBOH7HjCFSY9YQEQDtdbc+ulmYVKSskhf03v3o1hc9DkY2MEIYBMEWQS0JGMwFyV7QqxwOB1PAN+aXDCe7sUPbQntdin4jL</vt:lpwstr>
  </property>
  <property fmtid="{D5CDD505-2E9C-101B-9397-08002B2CF9AE}" pid="70" name="x1ye=7">
    <vt:lpwstr>t9kuXULXG0HkOvzdzSWi4qyVCGIaJOUutsEhUkqOVO0G0p90Nt9k0vQQ4f1it82Uixmnzp0GvdL3Y/wp3I82Fu8RTC0SKKDdij4geYRYrRAcLKeYCbOAKxIIeJ/3YbGY0ufcH5VjbB9dUd01WCjqGcLjegj6X0d8BLXKwDkUtkV8Iaoe0XKpWG7E2Pj4dMMdTaQkz6+RcJx+SvXXGI9u7/tEE0PD+uozd+2KnfkZWaSsh4p93WOIlf3QlFutBhF</vt:lpwstr>
  </property>
  <property fmtid="{D5CDD505-2E9C-101B-9397-08002B2CF9AE}" pid="71" name="x1ye=70">
    <vt:lpwstr>DSFQCkLzNeChjEhh2oUxQYH1rO8H6pLorzfy9gZ204P5vquGS6H8Pwwz7Br72AsVszdyjiwI+EeG/gJLummOFK48zCTTlfzMnqPsvH9RWlxuqP3Y3PIJWrNusd6Smob2TDh93RPvpbgIrm69GuNz3Qq7BMFkpNNaraxfvRTjDbUO+8Xx65UAPTfmJETnVwJZtOE+Llxw+bmCg9VlZXy4RHNCBSCSFiVZ65avb+EI802IPvXNHzsom2+k5aNlia+</vt:lpwstr>
  </property>
  <property fmtid="{D5CDD505-2E9C-101B-9397-08002B2CF9AE}" pid="72" name="x1ye=71">
    <vt:lpwstr>OpzKREw2tBrmOH6WGQ8b2u32T/LuDeETxyQQAKKlquNFQXcZRtRzh0XP3IfAosq0DHw0W2YPo+skzXydc6uROaBqSoyjeihXyYarPYrblbrTL5W7c0aaLUURPcvtFoffV1lm3u1ktyB6wP1g1v2dKFuH6cjFWm48O/ff+m7hiR4RgAA</vt:lpwstr>
  </property>
  <property fmtid="{D5CDD505-2E9C-101B-9397-08002B2CF9AE}" pid="73" name="x1ye=8">
    <vt:lpwstr>JvsZjWRvpIqvJjC0uC5jj9tHPhJJuFiBUfXrrJgQFDQi4CO1hmbKnSVXP53K1TjX33QtoQ6PhzmMpKkzS4QXyKPrGVX1Q5NMUvgfPGA3o9e2rgGoFwmQEi+1YOfai50hCSWYLmXizQ57Ai3BC3fFPtec7RDAj8x92NPJTNayV3vMRpn7hfNmm4uhqvrL2NIOgAgpDtrcxdBCcwtgEQ08hUVRfz8FeXIAtApNkUzGTnb+AJo8WMUdSK/R5kCHlUr</vt:lpwstr>
  </property>
  <property fmtid="{D5CDD505-2E9C-101B-9397-08002B2CF9AE}" pid="74" name="x1ye=9">
    <vt:lpwstr>97xTHINA/r0gR066eUn5Ot1uAFUxY+eaK7AysewPVVDr7S26Wnloj7ZtWncUnrRbhidoe2z5nQAs0i8LYCaGqjYoNSiyuVlNG8EP/UsLkswe9d+Lxbqs+JxX0JaG9o90cJlWK6z1JB1GJiKmw8USOfk5EIn+tNB6OOZr3YqlzI9mmfCFUcCcCaZVYzzvd3GtMZuflzRdECwackEfMZ7mEbc/S4haU058wjnGV6q/F32Qe9HU8f0Tgy234EkhIAg</vt:lpwstr>
  </property>
</Properties>
</file>